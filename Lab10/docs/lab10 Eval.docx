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40" w:before="18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460"/>
        <w:ind w:left="2912" w:right="2932" w:hanging="0"/>
        <w:jc w:val="center"/>
        <w:rPr>
          <w:sz w:val="41"/>
          <w:szCs w:val="41"/>
        </w:rPr>
      </w:pPr>
      <w:r>
        <w:rPr>
          <w:sz w:val="41"/>
          <w:szCs w:val="41"/>
        </w:rPr>
        <w:t>ASIC Design Laboratory</w:t>
      </w:r>
    </w:p>
    <w:p>
      <w:pPr>
        <w:pStyle w:val="Normal"/>
        <w:spacing w:before="26" w:after="0"/>
        <w:ind w:left="4409" w:right="4429" w:hanging="0"/>
        <w:jc w:val="center"/>
        <w:rPr>
          <w:sz w:val="41"/>
          <w:szCs w:val="41"/>
        </w:rPr>
      </w:pPr>
      <w:r>
        <w:rPr>
          <w:sz w:val="41"/>
          <w:szCs w:val="41"/>
        </w:rPr>
        <w:t>Lab 10</w:t>
      </w:r>
    </w:p>
    <w:p>
      <w:pPr>
        <w:pStyle w:val="Normal"/>
        <w:spacing w:before="26" w:after="0"/>
        <w:ind w:left="3588" w:right="3608" w:hanging="0"/>
        <w:jc w:val="center"/>
        <w:rPr>
          <w:sz w:val="41"/>
          <w:szCs w:val="41"/>
        </w:rPr>
      </w:pPr>
      <w:r>
        <w:rPr>
          <w:sz w:val="41"/>
          <w:szCs w:val="41"/>
        </w:rPr>
        <w:t>Evaluation Sheet</w:t>
      </w:r>
    </w:p>
    <w:p>
      <w:pPr>
        <w:pStyle w:val="Normal"/>
        <w:spacing w:lineRule="exact" w:line="180" w:before="4" w:after="0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ind w:left="4293" w:right="4313" w:hanging="0"/>
        <w:jc w:val="center"/>
        <w:rPr>
          <w:sz w:val="29"/>
          <w:szCs w:val="29"/>
        </w:rPr>
      </w:pPr>
      <w:r>
        <w:rPr>
          <w:w w:val="102"/>
          <w:sz w:val="29"/>
          <w:szCs w:val="29"/>
        </w:rPr>
        <w:t>Spring</w:t>
      </w:r>
      <w:r>
        <w:rPr>
          <w:sz w:val="29"/>
          <w:szCs w:val="29"/>
        </w:rPr>
        <w:t xml:space="preserve"> </w:t>
      </w:r>
      <w:r>
        <w:rPr>
          <w:w w:val="102"/>
          <w:sz w:val="29"/>
          <w:szCs w:val="29"/>
        </w:rPr>
        <w:t>2020</w:t>
      </w:r>
    </w:p>
    <w:p>
      <w:pPr>
        <w:pStyle w:val="Normal"/>
        <w:spacing w:lineRule="exact" w:line="160" w:before="7" w:after="0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tabs>
          <w:tab w:val="left" w:pos="3340" w:leader="none"/>
          <w:tab w:val="left" w:pos="9820" w:leader="none"/>
        </w:tabs>
        <w:spacing w:lineRule="auto" w:line="249"/>
        <w:ind w:left="240" w:right="219" w:hanging="0"/>
        <w:rPr/>
      </w:pPr>
      <w:r>
        <w:rPr>
          <w:w w:val="99"/>
          <w:sz w:val="24"/>
          <w:szCs w:val="24"/>
        </w:rPr>
        <w:t>Student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Name:</w:t>
      </w:r>
      <w:r>
        <w:rPr>
          <w:sz w:val="24"/>
          <w:szCs w:val="24"/>
        </w:rPr>
        <w:t xml:space="preserve">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ABDULRAHMAN AJIBADE</w:t>
      </w:r>
    </w:p>
    <w:p>
      <w:pPr>
        <w:pStyle w:val="Normal"/>
        <w:tabs>
          <w:tab w:val="left" w:pos="3340" w:leader="none"/>
          <w:tab w:val="left" w:pos="9820" w:leader="none"/>
        </w:tabs>
        <w:spacing w:lineRule="auto" w:line="249"/>
        <w:ind w:left="240" w:right="219" w:hanging="0"/>
        <w:rPr/>
      </w:pPr>
      <w:r>
        <w:rPr>
          <w:w w:val="99"/>
          <w:sz w:val="24"/>
          <w:szCs w:val="24"/>
        </w:rPr>
        <w:t>Mg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Account:</w:t>
      </w:r>
      <w:r>
        <w:rPr>
          <w:sz w:val="24"/>
          <w:szCs w:val="24"/>
        </w:rPr>
        <w:t xml:space="preserve">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MG133</w:t>
      </w:r>
      <w:r>
        <w:rPr>
          <w:sz w:val="24"/>
          <w:szCs w:val="24"/>
          <w:u w:val="single" w:color="000000"/>
        </w:rPr>
        <w:tab/>
      </w:r>
    </w:p>
    <w:p>
      <w:pPr>
        <w:pStyle w:val="Normal"/>
        <w:tabs>
          <w:tab w:val="left" w:pos="3340" w:leader="none"/>
        </w:tabs>
        <w:ind w:left="240" w:hanging="0"/>
        <w:rPr>
          <w:sz w:val="24"/>
          <w:szCs w:val="24"/>
        </w:rPr>
      </w:pPr>
      <w:r>
        <w:rPr>
          <w:w w:val="99"/>
          <w:sz w:val="24"/>
          <w:szCs w:val="24"/>
        </w:rPr>
        <w:t>Section:</w:t>
      </w:r>
      <w:r>
        <w:rPr>
          <w:sz w:val="24"/>
          <w:szCs w:val="24"/>
        </w:rPr>
        <w:t xml:space="preserve">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04</w:t>
      </w:r>
      <w:r>
        <w:rPr>
          <w:sz w:val="24"/>
          <w:szCs w:val="24"/>
          <w:u w:val="single" w:color="000000"/>
        </w:rPr>
        <w:tab/>
      </w:r>
    </w:p>
    <w:p>
      <w:pPr>
        <w:pStyle w:val="Normal"/>
        <w:spacing w:lineRule="exact" w:line="100" w:before="2" w:after="0"/>
        <w:rPr>
          <w:sz w:val="11"/>
          <w:szCs w:val="11"/>
        </w:rPr>
      </w:pPr>
      <w:r>
        <w:rPr>
          <w:sz w:val="11"/>
          <w:szCs w:val="11"/>
        </w:rPr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before="19" w:after="0"/>
        <w:ind w:left="120" w:hanging="0"/>
        <w:rPr>
          <w:sz w:val="24"/>
          <w:szCs w:val="24"/>
        </w:rPr>
      </w:pPr>
      <w:r>
        <w:rPr>
          <w:w w:val="99"/>
          <w:sz w:val="24"/>
          <w:szCs w:val="24"/>
        </w:rPr>
        <w:t>Initial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                                                                    </w:t>
      </w:r>
      <w:r>
        <w:rPr>
          <w:w w:val="99"/>
          <w:sz w:val="24"/>
          <w:szCs w:val="24"/>
        </w:rPr>
        <w:t>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Initials</w:t>
      </w:r>
      <w:r>
        <w:rPr>
          <w:sz w:val="24"/>
          <w:szCs w:val="24"/>
        </w:rPr>
        <w:t xml:space="preserve">             </w:t>
      </w:r>
      <w:r>
        <w:rPr>
          <w:w w:val="99"/>
          <w:sz w:val="24"/>
          <w:szCs w:val="24"/>
        </w:rPr>
        <w:t>Date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Score</w:t>
      </w:r>
    </w:p>
    <w:p>
      <w:pPr>
        <w:pStyle w:val="Normal"/>
        <w:spacing w:lineRule="exact" w:line="240"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120" w:hanging="0"/>
        <w:rPr>
          <w:sz w:val="24"/>
          <w:szCs w:val="24"/>
        </w:rPr>
      </w:pPr>
      <w:r>
        <w:rPr>
          <w:w w:val="99"/>
          <w:sz w:val="24"/>
          <w:szCs w:val="24"/>
        </w:rPr>
        <w:t>Error-Free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Synthesis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Run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Pads</w:t>
      </w:r>
      <w:r>
        <w:rPr>
          <w:sz w:val="24"/>
          <w:szCs w:val="24"/>
        </w:rPr>
        <w:t xml:space="preserve">         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/0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9" w:after="0"/>
        <w:ind w:left="120" w:hanging="0"/>
        <w:rPr>
          <w:sz w:val="24"/>
          <w:szCs w:val="24"/>
        </w:rPr>
      </w:pPr>
      <w:r>
        <w:rPr>
          <w:w w:val="99"/>
          <w:sz w:val="24"/>
          <w:szCs w:val="24"/>
        </w:rPr>
        <w:t>Produced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/0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9" w:after="0"/>
        <w:ind w:left="120" w:hanging="0"/>
        <w:rPr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2">
                <wp:simplePos x="0" y="0"/>
                <wp:positionH relativeFrom="page">
                  <wp:posOffset>4571365</wp:posOffset>
                </wp:positionH>
                <wp:positionV relativeFrom="paragraph">
                  <wp:posOffset>172085</wp:posOffset>
                </wp:positionV>
                <wp:extent cx="686435" cy="635"/>
                <wp:effectExtent l="0" t="0" r="0" b="0"/>
                <wp:wrapNone/>
                <wp:docPr id="1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9.95pt;margin-top:13.55pt;width:53.95pt;height:0pt" coordorigin="7199,271" coordsize="1079,0">
                <v:line id="shape_0" from="7199,271" to="8278,271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3">
                <wp:simplePos x="0" y="0"/>
                <wp:positionH relativeFrom="page">
                  <wp:posOffset>5408930</wp:posOffset>
                </wp:positionH>
                <wp:positionV relativeFrom="paragraph">
                  <wp:posOffset>172085</wp:posOffset>
                </wp:positionV>
                <wp:extent cx="915035" cy="63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5.9pt;margin-top:13.55pt;width:71.95pt;height:0pt" coordorigin="8518,271" coordsize="1439,0">
                <v:line id="shape_0" from="8518,271" to="9957,271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w w:val="99"/>
          <w:sz w:val="24"/>
          <w:szCs w:val="24"/>
        </w:rPr>
        <w:t>C</w:t>
      </w:r>
      <w:r>
        <w:rPr>
          <w:w w:val="99"/>
          <w:sz w:val="24"/>
          <w:szCs w:val="24"/>
        </w:rPr>
        <w:t>onnectivity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Verified</w:t>
      </w:r>
      <w:r>
        <w:rPr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/6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9" w:after="0"/>
        <w:ind w:left="120" w:hanging="0"/>
        <w:rPr>
          <w:sz w:val="24"/>
          <w:szCs w:val="24"/>
        </w:rPr>
      </w:pP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colors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Innovus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correspond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3080" w:leader="none"/>
        </w:tabs>
        <w:spacing w:before="19" w:after="0"/>
        <w:ind w:left="539" w:hanging="0"/>
        <w:rPr>
          <w:sz w:val="24"/>
          <w:szCs w:val="24"/>
        </w:rPr>
      </w:pPr>
      <w:r>
        <w:rPr>
          <w:w w:val="99"/>
          <w:sz w:val="24"/>
          <w:szCs w:val="24"/>
        </w:rPr>
        <w:t>METAL1?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BLUE</w:t>
      </w:r>
      <w:r>
        <w:rPr>
          <w:sz w:val="24"/>
          <w:szCs w:val="24"/>
          <w:u w:val="single" w:color="000000"/>
        </w:rPr>
        <w:tab/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2740" w:leader="none"/>
        </w:tabs>
        <w:spacing w:before="19" w:after="0"/>
        <w:ind w:left="539" w:hanging="0"/>
        <w:rPr>
          <w:sz w:val="24"/>
          <w:szCs w:val="24"/>
          <w:u w:val="single" w:color="000000"/>
        </w:rPr>
      </w:pPr>
      <w:r>
        <w:rPr>
          <w:w w:val="99"/>
          <w:sz w:val="24"/>
          <w:szCs w:val="24"/>
        </w:rPr>
        <w:t>METAL2?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RED</w:t>
      </w:r>
      <w:r>
        <w:rPr>
          <w:sz w:val="24"/>
          <w:szCs w:val="24"/>
          <w:u w:val="single" w:color="000000"/>
        </w:rPr>
        <w:tab/>
        <w:t>___</w:t>
      </w:r>
    </w:p>
    <w:p>
      <w:pPr>
        <w:pStyle w:val="Normal"/>
        <w:spacing w:before="19" w:after="0"/>
        <w:ind w:left="120" w:hanging="0"/>
        <w:rPr>
          <w:sz w:val="24"/>
          <w:szCs w:val="24"/>
        </w:rPr>
      </w:pP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coordinates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the Layout               </w:t>
      </w:r>
      <w:r>
        <w:rPr>
          <w:sz w:val="24"/>
          <w:szCs w:val="24"/>
        </w:rPr>
        <w:t xml:space="preserve">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>
      <w:pPr>
        <w:pStyle w:val="Normal"/>
        <w:tabs>
          <w:tab w:val="left" w:pos="5800" w:leader="none"/>
        </w:tabs>
        <w:spacing w:before="19" w:after="0"/>
        <w:ind w:left="395" w:hanging="0"/>
        <w:rPr>
          <w:sz w:val="24"/>
          <w:szCs w:val="24"/>
        </w:rPr>
      </w:pPr>
      <w:r>
        <w:rPr>
          <w:w w:val="99"/>
          <w:sz w:val="24"/>
          <w:szCs w:val="24"/>
        </w:rPr>
        <w:t>Pad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Lower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Corner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X: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</w:t>
      </w:r>
      <w:r>
        <w:rPr>
          <w:sz w:val="24"/>
          <w:szCs w:val="24"/>
          <w:u w:val="single" w:color="000000"/>
        </w:rPr>
        <w:t>0.647</w:t>
      </w:r>
      <w:r>
        <w:rPr>
          <w:sz w:val="24"/>
          <w:szCs w:val="24"/>
          <w:u w:val="single" w:color="000000"/>
        </w:rPr>
        <w:t xml:space="preserve">         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Y: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0.104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5800" w:leader="none"/>
        </w:tabs>
        <w:spacing w:before="19" w:after="0"/>
        <w:ind w:left="395" w:hanging="0"/>
        <w:rPr>
          <w:sz w:val="24"/>
          <w:szCs w:val="24"/>
          <w:u w:val="single" w:color="000000"/>
        </w:rPr>
      </w:pPr>
      <w:r>
        <w:rPr>
          <w:w w:val="99"/>
          <w:sz w:val="24"/>
          <w:szCs w:val="24"/>
        </w:rPr>
        <w:t>Pad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Upper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Corner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X: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</w:t>
      </w:r>
      <w:r>
        <w:rPr>
          <w:sz w:val="24"/>
          <w:szCs w:val="24"/>
          <w:u w:val="single" w:color="000000"/>
        </w:rPr>
        <w:t>1500.815</w:t>
      </w:r>
      <w:r>
        <w:rPr>
          <w:sz w:val="24"/>
          <w:szCs w:val="24"/>
          <w:u w:val="single" w:color="000000"/>
        </w:rPr>
        <w:t xml:space="preserve">        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Y: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1498.471</w:t>
      </w:r>
      <w:r>
        <w:rPr>
          <w:sz w:val="24"/>
          <w:szCs w:val="24"/>
          <w:u w:val="single" w:color="000000"/>
        </w:rPr>
        <w:tab/>
      </w:r>
    </w:p>
    <w:p>
      <w:pPr>
        <w:pStyle w:val="Normal"/>
        <w:tabs>
          <w:tab w:val="left" w:pos="5800" w:leader="none"/>
        </w:tabs>
        <w:spacing w:before="19" w:after="0"/>
        <w:ind w:left="395" w:hanging="0"/>
        <w:rPr>
          <w:sz w:val="24"/>
          <w:szCs w:val="24"/>
          <w:u w:val="single" w:color="000000"/>
        </w:rPr>
      </w:pPr>
      <w:r>
        <w:rPr>
          <w:sz w:val="24"/>
          <w:szCs w:val="24"/>
          <w:u w:val="single" w:color="000000"/>
        </w:rPr>
      </w:r>
    </w:p>
    <w:p>
      <w:pPr>
        <w:pStyle w:val="Normal"/>
        <w:spacing w:before="19" w:after="0"/>
        <w:ind w:left="120" w:hanging="0"/>
        <w:rPr/>
      </w:pP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w w:val="99"/>
          <w:sz w:val="24"/>
          <w:szCs w:val="24"/>
          <w:u w:val="single" w:color="000000"/>
        </w:rPr>
        <w:t>?</w:t>
      </w:r>
      <w:r>
        <w:rPr>
          <w:w w:val="99"/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pStyle w:val="Normal"/>
        <w:spacing w:before="19" w:after="0"/>
        <w:ind w:left="120" w:hanging="0"/>
        <w:rPr/>
      </w:pPr>
      <w:r>
        <w:rPr>
          <w:rFonts w:ascii="Times" w:hAnsi="Times"/>
          <w:w w:val="99"/>
          <w:sz w:val="24"/>
          <w:szCs w:val="24"/>
          <w:u w:val="none" w:color="000000"/>
        </w:rPr>
        <w:t>2248927.75 micro-meter</w:t>
      </w:r>
      <w:r>
        <w:rPr>
          <w:rFonts w:ascii="Times" w:hAnsi="Times"/>
          <w:w w:val="99"/>
          <w:sz w:val="24"/>
          <w:szCs w:val="24"/>
          <w:u w:val="none" w:color="000000"/>
          <w:vertAlign w:val="superscript"/>
        </w:rPr>
        <w:t>2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60" w:before="9" w:after="0"/>
        <w:rPr>
          <w:sz w:val="26"/>
          <w:szCs w:val="26"/>
        </w:rPr>
      </w:pPr>
      <w:r>
        <w:rPr>
          <w:sz w:val="26"/>
          <w:szCs w:val="26"/>
        </w:rPr>
      </w:r>
    </w:p>
    <w:p>
      <w:pPr>
        <w:sectPr>
          <w:type w:val="nextPage"/>
          <w:pgSz w:w="12240" w:h="15840"/>
          <w:pgMar w:left="1080" w:right="1060" w:header="0" w:top="1480" w:footer="0" w:bottom="280" w:gutter="0"/>
          <w:pgNumType w:fmt="decimal"/>
          <w:formProt w:val="false"/>
          <w:textDirection w:val="lrTb"/>
          <w:docGrid w:type="default" w:linePitch="240" w:charSpace="2047"/>
        </w:sectPr>
        <w:pStyle w:val="Normal"/>
        <w:spacing w:before="19" w:after="0"/>
        <w:ind w:left="4942" w:right="4962" w:hanging="0"/>
        <w:jc w:val="center"/>
        <w:rPr>
          <w:sz w:val="24"/>
          <w:szCs w:val="24"/>
        </w:rPr>
      </w:pPr>
      <w:r>
        <w:rPr>
          <w:w w:val="99"/>
          <w:sz w:val="24"/>
          <w:szCs w:val="24"/>
        </w:rPr>
        <w:t>1</w:t>
      </w:r>
    </w:p>
    <w:p>
      <w:pPr>
        <w:pStyle w:val="Normal"/>
        <w:spacing w:before="51" w:after="0"/>
        <w:ind w:left="100" w:hanging="0"/>
        <w:rPr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4">
                <wp:simplePos x="0" y="0"/>
                <wp:positionH relativeFrom="page">
                  <wp:posOffset>685800</wp:posOffset>
                </wp:positionH>
                <wp:positionV relativeFrom="paragraph">
                  <wp:posOffset>232410</wp:posOffset>
                </wp:positionV>
                <wp:extent cx="6401435" cy="63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08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4008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54pt;margin-top:18.3pt;width:503.95pt;height:0pt" coordorigin="1080,366" coordsize="10079,0">
                <v:line id="shape_0" from="1080,366" to="11159,366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w w:val="99"/>
          <w:sz w:val="24"/>
          <w:szCs w:val="24"/>
        </w:rPr>
        <w:t>A</w:t>
      </w:r>
      <w:r>
        <w:rPr>
          <w:w w:val="99"/>
          <w:sz w:val="24"/>
          <w:szCs w:val="24"/>
        </w:rPr>
        <w:t>SIC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Laboratory</w:t>
      </w:r>
      <w:r>
        <w:rPr>
          <w:sz w:val="24"/>
          <w:szCs w:val="24"/>
        </w:rPr>
        <w:t xml:space="preserve">                        </w:t>
      </w:r>
      <w:r>
        <w:rPr>
          <w:w w:val="99"/>
          <w:sz w:val="24"/>
          <w:szCs w:val="24"/>
        </w:rPr>
        <w:t>Lab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10</w:t>
      </w:r>
      <w:r>
        <w:rPr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Evaluation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Sheet</w:t>
      </w:r>
      <w:r>
        <w:rPr>
          <w:sz w:val="24"/>
          <w:szCs w:val="24"/>
        </w:rPr>
        <w:t xml:space="preserve">                                            </w:t>
      </w:r>
      <w:r>
        <w:rPr>
          <w:w w:val="99"/>
          <w:sz w:val="24"/>
          <w:szCs w:val="24"/>
        </w:rPr>
        <w:t>Spring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2020</w:t>
      </w:r>
    </w:p>
    <w:p>
      <w:pPr>
        <w:pStyle w:val="Normal"/>
        <w:spacing w:lineRule="exact" w:line="200"/>
        <w:rPr/>
      </w:pPr>
      <w:r>
        <w:rPr/>
      </w:r>
    </w:p>
    <w:p>
      <w:pPr>
        <w:pStyle w:val="Normal"/>
        <w:spacing w:lineRule="exact" w:line="220" w:before="1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9" w:after="0"/>
        <w:ind w:left="220" w:hanging="0"/>
        <w:rPr>
          <w:sz w:val="24"/>
          <w:szCs w:val="24"/>
        </w:rPr>
      </w:pPr>
      <w:r>
        <w:rPr>
          <w:w w:val="99"/>
          <w:sz w:val="24"/>
          <w:szCs w:val="24"/>
        </w:rPr>
        <w:t>Altering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Aspect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Ratio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                                 </w:t>
      </w:r>
      <w:r>
        <w:rPr>
          <w:w w:val="99"/>
          <w:sz w:val="24"/>
          <w:szCs w:val="24"/>
        </w:rPr>
        <w:t>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Initials</w:t>
      </w:r>
      <w:r>
        <w:rPr>
          <w:sz w:val="24"/>
          <w:szCs w:val="24"/>
        </w:rPr>
        <w:t xml:space="preserve">             </w:t>
      </w:r>
      <w:r>
        <w:rPr>
          <w:w w:val="99"/>
          <w:sz w:val="24"/>
          <w:szCs w:val="24"/>
        </w:rPr>
        <w:t>Date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Score</w:t>
      </w:r>
    </w:p>
    <w:p>
      <w:pPr>
        <w:pStyle w:val="Normal"/>
        <w:spacing w:lineRule="exact" w:line="240"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20" w:hanging="0"/>
        <w:rPr>
          <w:w w:val="99"/>
          <w:sz w:val="24"/>
          <w:szCs w:val="24"/>
          <w:u w:val="single" w:color="000000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5">
                <wp:simplePos x="0" y="0"/>
                <wp:positionH relativeFrom="page">
                  <wp:posOffset>4571365</wp:posOffset>
                </wp:positionH>
                <wp:positionV relativeFrom="paragraph">
                  <wp:posOffset>160020</wp:posOffset>
                </wp:positionV>
                <wp:extent cx="6864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9.95pt;margin-top:12.6pt;width:53.95pt;height:0pt" coordorigin="7199,252" coordsize="1079,0">
                <v:line id="shape_0" from="7199,252" to="8278,252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6">
                <wp:simplePos x="0" y="0"/>
                <wp:positionH relativeFrom="page">
                  <wp:posOffset>5408930</wp:posOffset>
                </wp:positionH>
                <wp:positionV relativeFrom="paragraph">
                  <wp:posOffset>160020</wp:posOffset>
                </wp:positionV>
                <wp:extent cx="915035" cy="635"/>
                <wp:effectExtent l="0" t="0" r="0" b="0"/>
                <wp:wrapNone/>
                <wp:docPr id="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5.9pt;margin-top:12.6pt;width:71.95pt;height:0pt" coordorigin="8518,252" coordsize="1439,0">
                <v:line id="shape_0" from="8518,252" to="9957,252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w w:val="99"/>
          <w:sz w:val="24"/>
          <w:szCs w:val="24"/>
        </w:rPr>
        <w:t>P</w:t>
      </w:r>
      <w:r>
        <w:rPr>
          <w:w w:val="99"/>
          <w:sz w:val="24"/>
          <w:szCs w:val="24"/>
        </w:rPr>
        <w:t>roduced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(</w:t>
      </w:r>
      <w:bookmarkStart w:id="0" w:name="_Hlk36481474"/>
      <w:r>
        <w:rPr>
          <w:w w:val="99"/>
          <w:sz w:val="24"/>
          <w:szCs w:val="24"/>
        </w:rPr>
        <w:t>Innovus</w:t>
      </w:r>
      <w:r>
        <w:rPr>
          <w:sz w:val="24"/>
          <w:szCs w:val="24"/>
        </w:rPr>
        <w:t xml:space="preserve"> </w:t>
      </w:r>
      <w:bookmarkEnd w:id="0"/>
      <w:r>
        <w:rPr>
          <w:w w:val="99"/>
          <w:sz w:val="24"/>
          <w:szCs w:val="24"/>
        </w:rPr>
        <w:t>only)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/3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exact" w:line="220" w:before="19" w:after="0"/>
        <w:ind w:left="220" w:hanging="0"/>
        <w:rPr>
          <w:sz w:val="24"/>
          <w:szCs w:val="24"/>
        </w:rPr>
      </w:pPr>
      <w:r>
        <w:rPr>
          <w:w w:val="99"/>
          <w:position w:val="-3"/>
          <w:sz w:val="24"/>
          <w:szCs w:val="24"/>
        </w:rPr>
        <w:t>What</w:t>
      </w:r>
      <w:r>
        <w:rPr>
          <w:position w:val="-3"/>
          <w:sz w:val="24"/>
          <w:szCs w:val="24"/>
        </w:rPr>
        <w:t xml:space="preserve"> </w:t>
      </w:r>
      <w:r>
        <w:rPr>
          <w:w w:val="99"/>
          <w:position w:val="-3"/>
          <w:sz w:val="24"/>
          <w:szCs w:val="24"/>
        </w:rPr>
        <w:t>mathematical</w:t>
      </w:r>
      <w:r>
        <w:rPr>
          <w:position w:val="-3"/>
          <w:sz w:val="24"/>
          <w:szCs w:val="24"/>
        </w:rPr>
        <w:t xml:space="preserve"> </w:t>
      </w:r>
      <w:r>
        <w:rPr>
          <w:w w:val="99"/>
          <w:position w:val="-3"/>
          <w:sz w:val="24"/>
          <w:szCs w:val="24"/>
        </w:rPr>
        <w:t>relationship</w:t>
      </w:r>
      <w:r>
        <w:rPr>
          <w:position w:val="-3"/>
          <w:sz w:val="24"/>
          <w:szCs w:val="24"/>
        </w:rPr>
        <w:t xml:space="preserve"> </w:t>
      </w:r>
      <w:r>
        <w:rPr>
          <w:w w:val="99"/>
          <w:position w:val="-3"/>
          <w:sz w:val="24"/>
          <w:szCs w:val="24"/>
        </w:rPr>
        <w:t>can</w:t>
      </w:r>
      <w:r>
        <w:rPr>
          <w:position w:val="-3"/>
          <w:sz w:val="24"/>
          <w:szCs w:val="24"/>
        </w:rPr>
        <w:t xml:space="preserve"> </w:t>
      </w:r>
      <w:r>
        <w:rPr>
          <w:w w:val="99"/>
          <w:position w:val="-3"/>
          <w:sz w:val="24"/>
          <w:szCs w:val="24"/>
        </w:rPr>
        <w:t>you</w:t>
      </w:r>
      <w:r>
        <w:rPr>
          <w:position w:val="-3"/>
          <w:sz w:val="24"/>
          <w:szCs w:val="24"/>
        </w:rPr>
        <w:t xml:space="preserve"> </w:t>
      </w:r>
      <w:r>
        <w:rPr>
          <w:w w:val="99"/>
          <w:position w:val="-3"/>
          <w:sz w:val="24"/>
          <w:szCs w:val="24"/>
        </w:rPr>
        <w:t>derive</w:t>
      </w:r>
      <w:r>
        <w:rPr>
          <w:position w:val="-3"/>
          <w:sz w:val="24"/>
          <w:szCs w:val="24"/>
        </w:rPr>
        <w:t xml:space="preserve"> </w:t>
      </w:r>
      <w:r>
        <w:rPr>
          <w:w w:val="99"/>
          <w:position w:val="-3"/>
          <w:sz w:val="24"/>
          <w:szCs w:val="24"/>
        </w:rPr>
        <w:t>for</w:t>
      </w:r>
      <w:r>
        <w:rPr>
          <w:position w:val="-3"/>
          <w:sz w:val="24"/>
          <w:szCs w:val="24"/>
        </w:rPr>
        <w:t xml:space="preserve"> </w:t>
      </w:r>
      <w:r>
        <w:rPr>
          <w:w w:val="99"/>
          <w:position w:val="-3"/>
          <w:sz w:val="24"/>
          <w:szCs w:val="24"/>
        </w:rPr>
        <w:t>Aspect</w:t>
      </w:r>
    </w:p>
    <w:p>
      <w:pPr>
        <w:pStyle w:val="Normal"/>
        <w:spacing w:lineRule="exact" w:line="320"/>
        <w:ind w:left="220" w:hanging="0"/>
        <w:rPr>
          <w:sz w:val="24"/>
          <w:szCs w:val="24"/>
        </w:rPr>
      </w:pPr>
      <w:r>
        <w:rPr>
          <w:w w:val="99"/>
          <w:position w:val="0"/>
          <w:sz w:val="24"/>
          <w:szCs w:val="24"/>
        </w:rPr>
        <w:t>Ratio,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and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is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used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as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more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of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a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goal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or</w:t>
      </w:r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0"/>
          <w:sz w:val="24"/>
          <w:szCs w:val="24"/>
        </w:rPr>
        <w:t>requirement</w:t>
      </w:r>
      <w:r>
        <w:rPr>
          <w:position w:val="0"/>
          <w:sz w:val="24"/>
          <w:szCs w:val="24"/>
        </w:rPr>
        <w:t xml:space="preserve">                                                                       </w:t>
      </w:r>
      <w:bookmarkStart w:id="1" w:name="_GoBack"/>
      <w:bookmarkEnd w:id="1"/>
      <w:r>
        <w:rPr>
          <w:position w:val="0"/>
          <w:sz w:val="24"/>
          <w:szCs w:val="24"/>
        </w:rPr>
        <w:t xml:space="preserve"> </w:t>
      </w:r>
      <w:r>
        <w:rPr>
          <w:w w:val="99"/>
          <w:position w:val="13"/>
          <w:sz w:val="24"/>
          <w:szCs w:val="24"/>
          <w:u w:val="single" w:color="000000"/>
        </w:rPr>
        <w:t>____/2</w:t>
      </w:r>
    </w:p>
    <w:p>
      <w:pPr>
        <w:pStyle w:val="Normal"/>
        <w:spacing w:lineRule="exact" w:line="200"/>
        <w:rPr/>
      </w:pPr>
      <w:r>
        <w:rPr/>
        <w:tab/>
      </w:r>
      <w:r>
        <w:rPr/>
        <w:t>ASPECT RATIO = HEIGHT/ WIDTH</w:t>
      </w:r>
    </w:p>
    <w:p>
      <w:pPr>
        <w:pStyle w:val="Normal"/>
        <w:spacing w:lineRule="exact" w:line="200"/>
        <w:rPr/>
      </w:pPr>
      <w:r>
        <w:rPr/>
        <w:t>ASPECT RATIO IS MORE OF A GOAL RATHER THAN A REQUIREMENT</w:t>
      </w:r>
    </w:p>
    <w:p>
      <w:pPr>
        <w:pStyle w:val="Normal"/>
        <w:spacing w:lineRule="exact" w:line="280" w:before="5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19" w:after="0"/>
        <w:ind w:left="220" w:hanging="0"/>
        <w:rPr>
          <w:sz w:val="24"/>
          <w:szCs w:val="24"/>
        </w:rPr>
      </w:pPr>
      <w:r>
        <w:rPr>
          <w:w w:val="99"/>
          <w:sz w:val="24"/>
          <w:szCs w:val="24"/>
        </w:rPr>
        <w:t>Altering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Utilization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                            </w:t>
      </w:r>
      <w:r>
        <w:rPr>
          <w:w w:val="99"/>
          <w:sz w:val="24"/>
          <w:szCs w:val="24"/>
        </w:rPr>
        <w:t>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Initials</w:t>
      </w:r>
      <w:r>
        <w:rPr>
          <w:sz w:val="24"/>
          <w:szCs w:val="24"/>
        </w:rPr>
        <w:t xml:space="preserve">             </w:t>
      </w:r>
      <w:r>
        <w:rPr>
          <w:w w:val="99"/>
          <w:sz w:val="24"/>
          <w:szCs w:val="24"/>
        </w:rPr>
        <w:t>Date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Score</w:t>
      </w:r>
    </w:p>
    <w:p>
      <w:pPr>
        <w:pStyle w:val="Normal"/>
        <w:spacing w:lineRule="exact" w:line="240"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20" w:hanging="0"/>
        <w:rPr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7">
                <wp:simplePos x="0" y="0"/>
                <wp:positionH relativeFrom="page">
                  <wp:posOffset>4571365</wp:posOffset>
                </wp:positionH>
                <wp:positionV relativeFrom="paragraph">
                  <wp:posOffset>160020</wp:posOffset>
                </wp:positionV>
                <wp:extent cx="686435" cy="635"/>
                <wp:effectExtent l="0" t="0" r="0" b="0"/>
                <wp:wrapNone/>
                <wp:docPr id="6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9.95pt;margin-top:12.6pt;width:53.95pt;height:0pt" coordorigin="7199,252" coordsize="1079,0">
                <v:line id="shape_0" from="7199,252" to="8278,252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8">
                <wp:simplePos x="0" y="0"/>
                <wp:positionH relativeFrom="page">
                  <wp:posOffset>5408930</wp:posOffset>
                </wp:positionH>
                <wp:positionV relativeFrom="paragraph">
                  <wp:posOffset>160020</wp:posOffset>
                </wp:positionV>
                <wp:extent cx="915035" cy="635"/>
                <wp:effectExtent l="0" t="0" r="0" b="0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5.9pt;margin-top:12.6pt;width:71.95pt;height:0pt" coordorigin="8518,252" coordsize="1439,0">
                <v:line id="shape_0" from="8518,252" to="9957,252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w w:val="99"/>
          <w:sz w:val="24"/>
          <w:szCs w:val="24"/>
        </w:rPr>
        <w:t>P</w:t>
      </w:r>
      <w:r>
        <w:rPr>
          <w:w w:val="99"/>
          <w:sz w:val="24"/>
          <w:szCs w:val="24"/>
        </w:rPr>
        <w:t>roduced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 (Innovus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only)</w:t>
      </w:r>
      <w:r>
        <w:rPr>
          <w:sz w:val="24"/>
          <w:szCs w:val="24"/>
        </w:rPr>
        <w:t xml:space="preserve">                       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/3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9" w:after="0"/>
        <w:ind w:left="120" w:hanging="0"/>
        <w:rPr>
          <w:sz w:val="24"/>
          <w:szCs w:val="24"/>
        </w:rPr>
      </w:pPr>
      <w:r>
        <w:rPr>
          <w:w w:val="99"/>
          <w:sz w:val="24"/>
          <w:szCs w:val="24"/>
        </w:rPr>
        <w:t xml:space="preserve">  </w:t>
      </w: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coordinates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 xml:space="preserve">the Layout               </w:t>
      </w:r>
      <w:r>
        <w:rPr>
          <w:sz w:val="24"/>
          <w:szCs w:val="24"/>
        </w:rPr>
        <w:t xml:space="preserve">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5900" w:leader="none"/>
        </w:tabs>
        <w:spacing w:before="19" w:after="0"/>
        <w:ind w:left="495" w:hanging="0"/>
        <w:rPr/>
      </w:pPr>
      <w:r>
        <w:rPr>
          <w:w w:val="99"/>
          <w:sz w:val="24"/>
          <w:szCs w:val="24"/>
        </w:rPr>
        <w:t>Pad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Lower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Left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Corner</w:t>
      </w:r>
      <w:r>
        <w:rPr>
          <w:sz w:val="24"/>
          <w:szCs w:val="24"/>
        </w:rPr>
        <w:t xml:space="preserve">   </w:t>
      </w:r>
      <w:r>
        <w:rPr>
          <w:w w:val="99"/>
          <w:sz w:val="24"/>
          <w:szCs w:val="24"/>
        </w:rPr>
        <w:t>X: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</w:t>
      </w:r>
      <w:r>
        <w:rPr>
          <w:sz w:val="24"/>
          <w:szCs w:val="24"/>
          <w:u w:val="single" w:color="000000"/>
        </w:rPr>
        <w:t>0.210</w:t>
      </w:r>
      <w:r>
        <w:rPr>
          <w:sz w:val="24"/>
          <w:szCs w:val="24"/>
          <w:u w:val="single" w:color="000000"/>
        </w:rPr>
        <w:t xml:space="preserve">        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Y: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ab/>
      </w:r>
      <w:r>
        <w:rPr>
          <w:sz w:val="24"/>
          <w:szCs w:val="24"/>
          <w:u w:val="single" w:color="000000"/>
        </w:rPr>
        <w:t>0.878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tabs>
          <w:tab w:val="left" w:pos="5900" w:leader="none"/>
        </w:tabs>
        <w:spacing w:before="19" w:after="0"/>
        <w:ind w:left="495" w:hanging="0"/>
        <w:rPr/>
      </w:pPr>
      <w:r>
        <w:rPr>
          <w:w w:val="99"/>
          <w:sz w:val="24"/>
          <w:szCs w:val="24"/>
        </w:rPr>
        <w:t>Pad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Frame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Upper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Corner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X: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</w:t>
      </w:r>
      <w:r>
        <w:rPr>
          <w:sz w:val="24"/>
          <w:szCs w:val="24"/>
          <w:u w:val="single" w:color="000000"/>
        </w:rPr>
        <w:t>1613.023</w:t>
      </w:r>
      <w:r>
        <w:rPr>
          <w:sz w:val="24"/>
          <w:szCs w:val="24"/>
          <w:u w:val="single" w:color="000000"/>
        </w:rPr>
        <w:t xml:space="preserve">     </w:t>
      </w:r>
      <w:r>
        <w:rPr>
          <w:sz w:val="24"/>
          <w:szCs w:val="24"/>
        </w:rPr>
        <w:t xml:space="preserve">      </w:t>
      </w:r>
      <w:r>
        <w:rPr>
          <w:w w:val="99"/>
          <w:sz w:val="24"/>
          <w:szCs w:val="24"/>
        </w:rPr>
        <w:t>Y: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w w:val="99"/>
          <w:sz w:val="24"/>
          <w:szCs w:val="24"/>
          <w:u w:val="single" w:color="000000"/>
        </w:rPr>
        <w:t>1570.731</w:t>
      </w:r>
      <w:r>
        <w:rPr>
          <w:sz w:val="24"/>
          <w:szCs w:val="24"/>
          <w:u w:val="single" w:color="000000"/>
        </w:rPr>
        <w:tab/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before="19" w:after="0"/>
        <w:ind w:left="220" w:hanging="0"/>
        <w:rPr>
          <w:sz w:val="24"/>
          <w:szCs w:val="24"/>
        </w:rPr>
      </w:pPr>
      <w:r>
        <w:rPr>
          <w:w w:val="99"/>
          <w:sz w:val="24"/>
          <w:szCs w:val="24"/>
        </w:rPr>
        <w:t>What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    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/1</w:t>
      </w:r>
    </w:p>
    <w:p>
      <w:pPr>
        <w:sectPr>
          <w:type w:val="nextPage"/>
          <w:pgSz w:w="12240" w:h="15840"/>
          <w:pgMar w:left="980" w:right="980" w:header="0" w:top="640" w:footer="0" w:bottom="280" w:gutter="0"/>
          <w:pgNumType w:fmt="decimal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auto" w:line="249" w:before="19" w:after="0"/>
        <w:ind w:left="220" w:right="-41" w:hanging="0"/>
        <w:jc w:val="both"/>
        <w:rPr/>
      </w:pPr>
      <w:r>
        <w:rPr>
          <w:w w:val="99"/>
          <w:sz w:val="24"/>
          <w:szCs w:val="24"/>
        </w:rPr>
        <w:t xml:space="preserve">2533625.23 </w:t>
      </w:r>
      <w:r>
        <w:rPr>
          <w:rFonts w:ascii="Times" w:hAnsi="Times"/>
          <w:w w:val="99"/>
          <w:sz w:val="24"/>
          <w:szCs w:val="24"/>
        </w:rPr>
        <w:t>micro-meter</w:t>
      </w:r>
      <w:r>
        <w:rPr>
          <w:rFonts w:ascii="Times" w:hAnsi="Times"/>
          <w:w w:val="99"/>
          <w:sz w:val="24"/>
          <w:szCs w:val="24"/>
          <w:vertAlign w:val="superscript"/>
        </w:rPr>
        <w:t>2</w:t>
      </w:r>
    </w:p>
    <w:p>
      <w:pPr>
        <w:pStyle w:val="Normal"/>
        <w:spacing w:lineRule="auto" w:line="249" w:before="19" w:after="0"/>
        <w:ind w:left="220" w:right="-41" w:hanging="0"/>
        <w:jc w:val="both"/>
        <w:rPr/>
      </w:pPr>
      <w:r>
        <w:rPr>
          <w:w w:val="99"/>
          <w:sz w:val="24"/>
          <w:szCs w:val="24"/>
        </w:rPr>
        <w:t>How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new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compare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area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was previously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calculated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initial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this make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sense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given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two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values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Utilization?</w:t>
      </w:r>
    </w:p>
    <w:p>
      <w:pPr>
        <w:pStyle w:val="Normal"/>
        <w:spacing w:lineRule="auto" w:line="249" w:before="19" w:after="0"/>
        <w:ind w:left="220" w:right="-41" w:hanging="0"/>
        <w:jc w:val="both"/>
        <w:rPr/>
      </w:pPr>
      <w:r>
        <w:rPr>
          <w:w w:val="99"/>
          <w:sz w:val="24"/>
          <w:szCs w:val="24"/>
        </w:rPr>
        <w:t>The New area is bigger compared to the area of the initial area. This does make sense because reducing the utolization means that the padding would be spaced out</w:t>
      </w:r>
    </w:p>
    <w:p>
      <w:pPr>
        <w:pStyle w:val="Normal"/>
        <w:spacing w:lineRule="exact" w:line="200"/>
        <w:rPr/>
      </w:pPr>
      <w:r>
        <w:br w:type="column"/>
      </w:r>
      <w:r>
        <w:rPr/>
      </w:r>
    </w:p>
    <w:p>
      <w:pPr>
        <w:pStyle w:val="Normal"/>
        <w:rPr/>
      </w:pP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pStyle w:val="Normal"/>
        <w:rPr>
          <w:w w:val="99"/>
          <w:sz w:val="24"/>
          <w:szCs w:val="24"/>
          <w:u w:val="single" w:color="000000"/>
        </w:rPr>
      </w:pPr>
      <w:r>
        <w:rPr/>
      </w:r>
    </w:p>
    <w:p>
      <w:pPr>
        <w:sectPr>
          <w:type w:val="continuous"/>
          <w:pgSz w:w="12240" w:h="15840"/>
          <w:pgMar w:left="980" w:right="980" w:header="0" w:top="640" w:footer="0" w:bottom="280" w:gutter="0"/>
          <w:cols w:num="2" w:equalWidth="false" w:sep="false">
            <w:col w:w="5517" w:space="3814"/>
            <w:col w:w="9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lineRule="auto" w:line="249" w:before="19" w:after="0"/>
        <w:ind w:left="220" w:right="-41" w:hanging="0"/>
        <w:rPr/>
      </w:pP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possible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generate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layout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 USB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has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100%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Row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Utilization,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just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goal 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100%?</w:t>
      </w:r>
    </w:p>
    <w:p>
      <w:pPr>
        <w:pStyle w:val="Normal"/>
        <w:spacing w:lineRule="auto" w:line="249" w:before="19" w:after="0"/>
        <w:ind w:left="220" w:right="-41" w:hanging="0"/>
        <w:rPr/>
      </w:pPr>
      <w:r>
        <w:rPr>
          <w:w w:val="99"/>
          <w:sz w:val="24"/>
          <w:szCs w:val="24"/>
        </w:rPr>
        <w:t>A design goal of 100% is possible but generating a row utilization of 100% doesn’t mean that it would be achieved.</w:t>
      </w:r>
    </w:p>
    <w:p>
      <w:pPr>
        <w:pStyle w:val="Normal"/>
        <w:spacing w:lineRule="auto" w:line="249" w:before="19" w:after="0"/>
        <w:ind w:left="220" w:right="-41" w:hanging="0"/>
        <w:rPr/>
      </w:pPr>
      <w:r>
        <w:rPr>
          <w:w w:val="99"/>
          <w:sz w:val="24"/>
          <w:szCs w:val="24"/>
        </w:rPr>
        <w:t xml:space="preserve">It is possible to generate that but it would be very close to 100 </w:t>
      </w:r>
      <w:r>
        <w:rPr>
          <w:w w:val="99"/>
          <w:sz w:val="24"/>
          <w:szCs w:val="24"/>
        </w:rPr>
        <w:t>as there need to be an amount of spacing for inter-connections.</w:t>
      </w:r>
    </w:p>
    <w:p>
      <w:pPr>
        <w:pStyle w:val="Normal"/>
        <w:spacing w:lineRule="exact" w:line="200"/>
        <w:rPr/>
      </w:pPr>
      <w:r>
        <w:br w:type="column"/>
      </w:r>
      <w:r>
        <w:rPr/>
      </w:r>
    </w:p>
    <w:p>
      <w:pPr>
        <w:pStyle w:val="Normal"/>
        <w:rPr/>
      </w:pP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sectPr>
          <w:type w:val="continuous"/>
          <w:pgSz w:w="12240" w:h="15840"/>
          <w:pgMar w:left="980" w:right="980" w:header="0" w:top="640" w:footer="0" w:bottom="280" w:gutter="0"/>
          <w:cols w:num="2" w:equalWidth="false" w:sep="false">
            <w:col w:w="5839" w:space="3492"/>
            <w:col w:w="948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19" w:after="0"/>
        <w:ind w:left="220" w:hanging="0"/>
        <w:rPr>
          <w:sz w:val="24"/>
          <w:szCs w:val="24"/>
        </w:rPr>
      </w:pPr>
      <w:r>
        <w:rPr>
          <w:w w:val="99"/>
          <w:sz w:val="24"/>
          <w:szCs w:val="24"/>
        </w:rPr>
        <w:t>Last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Steps</w:t>
      </w:r>
      <w:r>
        <w:rPr>
          <w:sz w:val="24"/>
          <w:szCs w:val="24"/>
        </w:rPr>
        <w:t xml:space="preserve">                                                                                   </w:t>
      </w:r>
      <w:r>
        <w:rPr>
          <w:w w:val="99"/>
          <w:sz w:val="24"/>
          <w:szCs w:val="24"/>
        </w:rPr>
        <w:t>TA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Initials</w:t>
      </w:r>
      <w:r>
        <w:rPr>
          <w:sz w:val="24"/>
          <w:szCs w:val="24"/>
        </w:rPr>
        <w:t xml:space="preserve">             </w:t>
      </w:r>
      <w:r>
        <w:rPr>
          <w:w w:val="99"/>
          <w:sz w:val="24"/>
          <w:szCs w:val="24"/>
        </w:rPr>
        <w:t>Date</w:t>
      </w:r>
      <w:r>
        <w:rPr>
          <w:sz w:val="24"/>
          <w:szCs w:val="24"/>
        </w:rPr>
        <w:t xml:space="preserve">                  </w:t>
      </w:r>
      <w:r>
        <w:rPr>
          <w:w w:val="99"/>
          <w:sz w:val="24"/>
          <w:szCs w:val="24"/>
        </w:rPr>
        <w:t>Score</w:t>
      </w:r>
    </w:p>
    <w:p>
      <w:pPr>
        <w:pStyle w:val="Normal"/>
        <w:spacing w:lineRule="exact" w:line="240" w:before="4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left="220" w:hanging="0"/>
        <w:rPr>
          <w:sz w:val="24"/>
          <w:szCs w:val="24"/>
        </w:rPr>
      </w:pPr>
      <w:r>
        <mc:AlternateContent>
          <mc:Choice Requires="wpg">
            <w:drawing>
              <wp:anchor behindDoc="1" distT="0" distB="0" distL="114300" distR="114300" simplePos="0" locked="0" layoutInCell="1" allowOverlap="1" relativeHeight="9">
                <wp:simplePos x="0" y="0"/>
                <wp:positionH relativeFrom="page">
                  <wp:posOffset>4571365</wp:posOffset>
                </wp:positionH>
                <wp:positionV relativeFrom="paragraph">
                  <wp:posOffset>160020</wp:posOffset>
                </wp:positionV>
                <wp:extent cx="686435" cy="635"/>
                <wp:effectExtent l="0" t="0" r="0" b="0"/>
                <wp:wrapNone/>
                <wp:docPr id="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6858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59.95pt;margin-top:12.6pt;width:53.95pt;height:0pt" coordorigin="7199,252" coordsize="1079,0">
                <v:line id="shape_0" from="7199,252" to="8278,252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  <mc:AlternateContent>
          <mc:Choice Requires="wpg">
            <w:drawing>
              <wp:anchor behindDoc="1" distT="0" distB="0" distL="114300" distR="114300" simplePos="0" locked="0" layoutInCell="1" allowOverlap="1" relativeHeight="10">
                <wp:simplePos x="0" y="0"/>
                <wp:positionH relativeFrom="page">
                  <wp:posOffset>5408930</wp:posOffset>
                </wp:positionH>
                <wp:positionV relativeFrom="paragraph">
                  <wp:posOffset>160020</wp:posOffset>
                </wp:positionV>
                <wp:extent cx="915035" cy="635"/>
                <wp:effectExtent l="0" t="0" r="0" b="0"/>
                <wp:wrapNone/>
                <wp:docPr id="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4400" cy="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914400" cy="0"/>
                          </a:xfrm>
                          <a:prstGeom prst="line">
                            <a:avLst/>
                          </a:prstGeom>
                          <a:ln w="50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425.9pt;margin-top:12.6pt;width:71.95pt;height:0pt" coordorigin="8518,252" coordsize="1439,0">
                <v:line id="shape_0" from="8518,252" to="9957,252" stroked="t" style="position:absolute;mso-position-horizontal-relative:page">
                  <v:stroke color="black" weight="5040" joinstyle="round" endcap="flat"/>
                  <v:fill o:detectmouseclick="t" on="false"/>
                </v:line>
              </v:group>
            </w:pict>
          </mc:Fallback>
        </mc:AlternateContent>
      </w:r>
      <w:r>
        <w:rPr>
          <w:w w:val="99"/>
          <w:sz w:val="24"/>
          <w:szCs w:val="24"/>
        </w:rPr>
        <w:t>M</w:t>
      </w:r>
      <w:r>
        <w:rPr>
          <w:w w:val="99"/>
          <w:sz w:val="24"/>
          <w:szCs w:val="24"/>
        </w:rPr>
        <w:t>etal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fill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added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with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max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density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violations</w:t>
      </w:r>
      <w:r>
        <w:rPr>
          <w:sz w:val="24"/>
          <w:szCs w:val="24"/>
        </w:rPr>
        <w:t xml:space="preserve">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pStyle w:val="Normal"/>
        <w:spacing w:lineRule="exact" w:line="220" w:before="5" w:after="0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continuous"/>
          <w:pgSz w:w="12240" w:h="15840"/>
          <w:pgMar w:left="980" w:right="980" w:header="0" w:top="640" w:footer="0" w:bottom="280" w:gutter="0"/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19" w:after="0"/>
        <w:ind w:left="220" w:right="-61" w:hanging="0"/>
        <w:rPr>
          <w:sz w:val="24"/>
          <w:szCs w:val="24"/>
        </w:rPr>
      </w:pPr>
      <w:r>
        <w:rPr>
          <w:w w:val="99"/>
          <w:sz w:val="24"/>
          <w:szCs w:val="24"/>
        </w:rPr>
        <w:t>Why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you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think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that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companies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not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employ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fully</w:t>
      </w:r>
    </w:p>
    <w:p>
      <w:pPr>
        <w:pStyle w:val="Normal"/>
        <w:spacing w:lineRule="auto" w:line="249" w:before="13" w:after="0"/>
        <w:ind w:left="220" w:right="646" w:hanging="0"/>
        <w:rPr/>
      </w:pPr>
      <w:r>
        <w:rPr>
          <w:w w:val="99"/>
          <w:sz w:val="24"/>
          <w:szCs w:val="24"/>
        </w:rPr>
        <w:t>Standard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Cell,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Place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and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Route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approach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to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their high-performance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microprocessor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designs</w:t>
      </w:r>
    </w:p>
    <w:p>
      <w:pPr>
        <w:pStyle w:val="Normal"/>
        <w:spacing w:lineRule="auto" w:line="249" w:before="13" w:after="0"/>
        <w:ind w:left="220" w:right="646" w:hanging="0"/>
        <w:rPr/>
      </w:pPr>
      <w:r>
        <w:rPr>
          <w:w w:val="99"/>
          <w:sz w:val="24"/>
          <w:szCs w:val="24"/>
        </w:rPr>
        <w:t>Because there are parts of the microprocessor that only a custom cell can produce high-performance for, so in most cases, microprocessors are made part custom and part standard cell</w:t>
      </w:r>
    </w:p>
    <w:p>
      <w:pPr>
        <w:pStyle w:val="Normal"/>
        <w:spacing w:lineRule="exact" w:line="100" w:before="8" w:after="0"/>
        <w:rPr>
          <w:sz w:val="10"/>
          <w:szCs w:val="10"/>
        </w:rPr>
      </w:pPr>
      <w:r>
        <w:rPr>
          <w:sz w:val="10"/>
          <w:szCs w:val="10"/>
        </w:rPr>
      </w:r>
    </w:p>
    <w:p>
      <w:pPr>
        <w:pStyle w:val="Normal"/>
        <w:spacing w:lineRule="exact" w:line="200"/>
        <w:rPr/>
      </w:pPr>
      <w:r>
        <w:br w:type="column"/>
      </w:r>
      <w:r>
        <w:rPr/>
      </w:r>
    </w:p>
    <w:p>
      <w:pPr>
        <w:pStyle w:val="Normal"/>
        <w:rPr/>
      </w:pP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 </w:t>
      </w:r>
      <w:r>
        <w:rPr>
          <w:w w:val="99"/>
          <w:sz w:val="24"/>
          <w:szCs w:val="24"/>
          <w:u w:val="single" w:color="000000"/>
        </w:rPr>
        <w:t>/2</w:t>
      </w:r>
    </w:p>
    <w:p>
      <w:pPr>
        <w:sectPr>
          <w:type w:val="continuous"/>
          <w:pgSz w:w="12240" w:h="15840"/>
          <w:pgMar w:left="980" w:right="980" w:header="0" w:top="640" w:footer="0" w:bottom="280" w:gutter="0"/>
          <w:cols w:num="2" w:equalWidth="false" w:sep="false">
            <w:col w:w="5570" w:space="3762"/>
            <w:col w:w="947"/>
          </w:cols>
          <w:formProt w:val="false"/>
          <w:textDirection w:val="lrTb"/>
          <w:docGrid w:type="default" w:linePitch="240" w:charSpace="2047"/>
        </w:sectPr>
      </w:pPr>
    </w:p>
    <w:p>
      <w:pPr>
        <w:pStyle w:val="Normal"/>
        <w:spacing w:before="19" w:after="0"/>
        <w:ind w:left="220" w:hanging="0"/>
        <w:rPr/>
      </w:pPr>
      <w:r>
        <w:rPr>
          <w:w w:val="99"/>
          <w:sz w:val="24"/>
          <w:szCs w:val="24"/>
        </w:rPr>
        <w:t>Total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points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for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lab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</w:t>
      </w:r>
      <w:r>
        <w:rPr>
          <w:w w:val="99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 xml:space="preserve">       </w:t>
      </w:r>
      <w:r>
        <w:rPr>
          <w:w w:val="99"/>
          <w:sz w:val="24"/>
          <w:szCs w:val="24"/>
          <w:u w:val="single" w:color="000000"/>
        </w:rPr>
        <w:t>/30</w:t>
      </w:r>
    </w:p>
    <w:p>
      <w:pPr>
        <w:pStyle w:val="Normal"/>
        <w:spacing w:before="19" w:after="0"/>
        <w:ind w:left="4553" w:right="4553" w:hanging="0"/>
        <w:jc w:val="center"/>
        <w:rPr/>
      </w:pPr>
      <w:r>
        <w:rPr>
          <w:w w:val="99"/>
          <w:sz w:val="24"/>
          <w:szCs w:val="24"/>
        </w:rPr>
        <w:t>Page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of</w:t>
      </w:r>
      <w:r>
        <w:rPr>
          <w:sz w:val="24"/>
          <w:szCs w:val="24"/>
        </w:rPr>
        <w:t xml:space="preserve"> </w:t>
      </w:r>
      <w:r>
        <w:rPr>
          <w:w w:val="99"/>
          <w:sz w:val="24"/>
          <w:szCs w:val="24"/>
        </w:rPr>
        <w:t>2</w:t>
      </w:r>
    </w:p>
    <w:p>
      <w:pPr>
        <w:sectPr>
          <w:type w:val="continuous"/>
          <w:pgSz w:w="12240" w:h="15840"/>
          <w:pgMar w:left="980" w:right="980" w:header="0" w:top="640" w:footer="0" w:bottom="280" w:gutter="0"/>
          <w:formProt w:val="false"/>
          <w:textDirection w:val="lrTb"/>
          <w:docGrid w:type="default" w:linePitch="240" w:charSpace="2047"/>
        </w:sectPr>
      </w:pPr>
    </w:p>
    <w:sectPr>
      <w:type w:val="continuous"/>
      <w:pgSz w:w="12240" w:h="15840"/>
      <w:pgMar w:left="980" w:right="980" w:header="0" w:top="640" w:footer="0" w:bottom="280" w:gutter="0"/>
      <w:pgNumType w:fmt="decimal"/>
      <w:formProt w:val="false"/>
      <w:textDirection w:val="lrTb"/>
      <w:docGrid w:type="default" w:linePitch="24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b3490"/>
    <w:pPr>
      <w:widowControl/>
      <w:bidi w:val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 w:val="true"/>
      <w:numPr>
        <w:ilvl w:val="1"/>
        <w:numId w:val="1"/>
      </w:numPr>
      <w:spacing w:before="240" w:after="60"/>
      <w:outlineLvl w:val="1"/>
    </w:pPr>
    <w:rPr>
      <w:rFonts w:ascii="Cambria" w:hAnsi="Cambria" w:eastAsia="宋体" w:cs="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 w:val="true"/>
      <w:numPr>
        <w:ilvl w:val="2"/>
        <w:numId w:val="1"/>
      </w:numPr>
      <w:spacing w:before="240" w:after="60"/>
      <w:outlineLvl w:val="2"/>
    </w:pPr>
    <w:rPr>
      <w:rFonts w:ascii="Cambria" w:hAnsi="Cambria" w:eastAsia="宋体" w:cs="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eastAsia="宋体" w:cs="" w:asciiTheme="minorHAnsi" w:cstheme="minorBidi" w:eastAsiaTheme="minorEastAsia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="Calibri" w:hAnsi="Calibri" w:eastAsia="宋体" w:cs="" w:asciiTheme="minorHAnsi" w:cstheme="minorBidi" w:eastAsiaTheme="minorEastAsia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="Calibri" w:hAnsi="Calibri" w:eastAsia="宋体" w:cs="" w:asciiTheme="minorHAnsi" w:cstheme="minorBidi" w:eastAsiaTheme="minorEastAsia" w:hAnsiTheme="minorHAns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="Calibri" w:hAnsi="Calibri" w:eastAsia="宋体" w:cs="" w:asciiTheme="minorHAnsi" w:cstheme="minorBidi" w:eastAsiaTheme="minorEastAsia" w:hAnsiTheme="minorHAns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="Cambria" w:hAnsi="Cambria" w:eastAsia="宋体" w:cs="" w:asciiTheme="majorHAnsi" w:cstheme="majorBidi" w:eastAsiaTheme="majorEastAsia" w:hAnsiTheme="majorHAnsi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b3490"/>
    <w:rPr>
      <w:rFonts w:ascii="Cambria" w:hAnsi="Cambria" w:eastAsia="宋体" w:cs="" w:asciiTheme="majorHAnsi" w:cstheme="majorBidi" w:eastAsiaTheme="majorEastAsia" w:hAnsiTheme="majorHAnsi"/>
      <w:b/>
      <w:bCs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1b3490"/>
    <w:rPr>
      <w:rFonts w:ascii="Cambria" w:hAnsi="Cambria" w:eastAsia="宋体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b3490"/>
    <w:rPr>
      <w:rFonts w:ascii="Cambria" w:hAnsi="Cambria" w:eastAsia="宋体" w:cs="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b3490"/>
    <w:rPr>
      <w:rFonts w:ascii="Calibri" w:hAnsi="Calibri" w:eastAsia="宋体" w:cs="" w:asciiTheme="minorHAnsi" w:cstheme="minorBidi" w:eastAsiaTheme="minorEastAsia" w:hAnsiTheme="minorHAnsi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b3490"/>
    <w:rPr>
      <w:rFonts w:ascii="Calibri" w:hAnsi="Calibri" w:eastAsia="宋体" w:cs="" w:asciiTheme="minorHAnsi" w:cstheme="minorBidi" w:eastAsiaTheme="minorEastAsia" w:hAnsiTheme="minorHAnsi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b3490"/>
    <w:rPr>
      <w:rFonts w:ascii="Calibri" w:hAnsi="Calibri" w:eastAsia="宋体" w:cs="" w:asciiTheme="minorHAnsi" w:cstheme="minorBidi" w:eastAsiaTheme="minorEastAsia" w:hAnsiTheme="minorHAnsi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b3490"/>
    <w:rPr>
      <w:rFonts w:ascii="Calibri" w:hAnsi="Calibri" w:eastAsia="宋体" w:cs="" w:asciiTheme="minorHAnsi" w:cstheme="minorBidi" w:eastAsiaTheme="minorEastAsia" w:hAnsiTheme="minorHAnsi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b3490"/>
    <w:rPr>
      <w:rFonts w:ascii="Cambria" w:hAnsi="Cambria" w:eastAsia="宋体" w:cs="" w:asciiTheme="majorHAnsi" w:cstheme="majorBidi" w:eastAsiaTheme="majorEastAsia" w:hAnsiTheme="majorHAns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Application>LibreOffice/5.3.6.1$Linux_X86_64 LibreOffice_project/30$Build-1</Application>
  <Pages>2</Pages>
  <Words>416</Words>
  <Characters>1961</Characters>
  <CharactersWithSpaces>4179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2020-03-30T21:35:00Z</dcterms:created>
  <dc:creator>Mingxuan He</dc:creator>
  <dc:description/>
  <dc:language>en-US</dc:language>
  <cp:lastModifiedBy/>
  <dcterms:modified xsi:type="dcterms:W3CDTF">2020-04-09T21:28:19Z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