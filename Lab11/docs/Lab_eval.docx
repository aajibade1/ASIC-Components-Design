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40" w:before="18" w:after="0"/>
        <w:rPr>
          <w:sz w:val="24"/>
          <w:szCs w:val="24"/>
        </w:rPr>
      </w:pPr>
      <w:r>
        <w:rPr>
          <w:sz w:val="24"/>
          <w:szCs w:val="24"/>
        </w:rPr>
      </w:r>
    </w:p>
    <w:p>
      <w:pPr>
        <w:pStyle w:val="Normal"/>
        <w:spacing w:lineRule="exact" w:line="460"/>
        <w:ind w:left="2912" w:right="2932" w:hanging="0"/>
        <w:jc w:val="center"/>
        <w:rPr>
          <w:sz w:val="41"/>
          <w:szCs w:val="41"/>
        </w:rPr>
      </w:pPr>
      <w:r>
        <w:rPr>
          <w:sz w:val="41"/>
          <w:szCs w:val="41"/>
        </w:rPr>
        <w:t>ASIC Design Laboratory</w:t>
      </w:r>
    </w:p>
    <w:p>
      <w:pPr>
        <w:pStyle w:val="Normal"/>
        <w:spacing w:before="26" w:after="0"/>
        <w:ind w:left="4409" w:right="4429" w:hanging="0"/>
        <w:jc w:val="center"/>
        <w:rPr>
          <w:sz w:val="41"/>
          <w:szCs w:val="41"/>
        </w:rPr>
      </w:pPr>
      <w:r>
        <w:rPr>
          <w:sz w:val="41"/>
          <w:szCs w:val="41"/>
        </w:rPr>
        <w:t>Lab 11</w:t>
      </w:r>
    </w:p>
    <w:p>
      <w:pPr>
        <w:pStyle w:val="Normal"/>
        <w:spacing w:before="26" w:after="0"/>
        <w:ind w:left="3588" w:right="3608" w:hanging="0"/>
        <w:jc w:val="center"/>
        <w:rPr>
          <w:sz w:val="41"/>
          <w:szCs w:val="41"/>
        </w:rPr>
      </w:pPr>
      <w:r>
        <w:rPr>
          <w:sz w:val="41"/>
          <w:szCs w:val="41"/>
        </w:rPr>
        <w:t>Evaluation Sheet</w:t>
      </w:r>
    </w:p>
    <w:p>
      <w:pPr>
        <w:pStyle w:val="Normal"/>
        <w:spacing w:lineRule="exact" w:line="180" w:before="4" w:after="0"/>
        <w:rPr>
          <w:sz w:val="18"/>
          <w:szCs w:val="18"/>
        </w:rPr>
      </w:pPr>
      <w:r>
        <w:rPr>
          <w:sz w:val="18"/>
          <w:szCs w:val="18"/>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ind w:left="4293" w:right="4313" w:hanging="0"/>
        <w:jc w:val="center"/>
        <w:rPr>
          <w:sz w:val="29"/>
          <w:szCs w:val="29"/>
        </w:rPr>
      </w:pPr>
      <w:r>
        <w:rPr>
          <w:w w:val="102"/>
          <w:sz w:val="29"/>
          <w:szCs w:val="29"/>
        </w:rPr>
        <w:t>Spring</w:t>
      </w:r>
      <w:r>
        <w:rPr>
          <w:sz w:val="29"/>
          <w:szCs w:val="29"/>
        </w:rPr>
        <w:t xml:space="preserve"> </w:t>
      </w:r>
      <w:r>
        <w:rPr>
          <w:w w:val="102"/>
          <w:sz w:val="29"/>
          <w:szCs w:val="29"/>
        </w:rPr>
        <w:t>2020</w:t>
      </w:r>
    </w:p>
    <w:p>
      <w:pPr>
        <w:pStyle w:val="Normal"/>
        <w:spacing w:lineRule="exact" w:line="160" w:before="7" w:after="0"/>
        <w:rPr>
          <w:sz w:val="17"/>
          <w:szCs w:val="17"/>
        </w:rPr>
      </w:pPr>
      <w:r>
        <w:rPr>
          <w:sz w:val="17"/>
          <w:szCs w:val="17"/>
        </w:rPr>
      </w:r>
    </w:p>
    <w:p>
      <w:pPr>
        <w:pStyle w:val="Normal"/>
        <w:spacing w:lineRule="exact" w:line="200"/>
        <w:rPr/>
      </w:pPr>
      <w:r>
        <w:rPr/>
      </w:r>
    </w:p>
    <w:p>
      <w:pPr>
        <w:pStyle w:val="Normal"/>
        <w:spacing w:lineRule="exact" w:line="200"/>
        <w:rPr/>
      </w:pPr>
      <w:r>
        <w:rPr/>
      </w:r>
    </w:p>
    <w:p>
      <w:pPr>
        <w:pStyle w:val="Normal"/>
        <w:tabs>
          <w:tab w:val="left" w:pos="3340" w:leader="none"/>
          <w:tab w:val="left" w:pos="9820" w:leader="none"/>
        </w:tabs>
        <w:spacing w:lineRule="auto" w:line="249"/>
        <w:ind w:left="240" w:right="219" w:hanging="0"/>
        <w:rPr/>
      </w:pPr>
      <w:r>
        <w:rPr>
          <w:w w:val="99"/>
          <w:sz w:val="24"/>
          <w:szCs w:val="24"/>
        </w:rPr>
        <w:t>Student</w:t>
      </w:r>
      <w:r>
        <w:rPr>
          <w:sz w:val="24"/>
          <w:szCs w:val="24"/>
        </w:rPr>
        <w:t xml:space="preserve"> </w:t>
      </w:r>
      <w:r>
        <w:rPr>
          <w:w w:val="99"/>
          <w:sz w:val="24"/>
          <w:szCs w:val="24"/>
        </w:rPr>
        <w:t>Name:</w:t>
      </w:r>
      <w:r>
        <w:rPr>
          <w:sz w:val="24"/>
          <w:szCs w:val="24"/>
        </w:rPr>
        <w:t xml:space="preserve">    </w:t>
      </w:r>
      <w:r>
        <w:rPr>
          <w:w w:val="99"/>
          <w:sz w:val="24"/>
          <w:szCs w:val="24"/>
          <w:u w:val="single" w:color="000000"/>
        </w:rPr>
        <w:t xml:space="preserve"> </w:t>
      </w:r>
      <w:r>
        <w:rPr>
          <w:w w:val="99"/>
          <w:sz w:val="24"/>
          <w:szCs w:val="24"/>
          <w:u w:val="single" w:color="000000"/>
        </w:rPr>
        <w:t>ABDULRAHMAN AJIBADE</w:t>
      </w:r>
    </w:p>
    <w:p>
      <w:pPr>
        <w:pStyle w:val="Normal"/>
        <w:tabs>
          <w:tab w:val="left" w:pos="3340" w:leader="none"/>
          <w:tab w:val="left" w:pos="9820" w:leader="none"/>
        </w:tabs>
        <w:spacing w:lineRule="auto" w:line="249"/>
        <w:ind w:left="240" w:right="219" w:hanging="0"/>
        <w:rPr/>
      </w:pPr>
      <w:r>
        <w:rPr>
          <w:sz w:val="24"/>
          <w:szCs w:val="24"/>
        </w:rPr>
        <w:t xml:space="preserve"> </w:t>
      </w:r>
      <w:r>
        <w:rPr>
          <w:w w:val="99"/>
          <w:sz w:val="24"/>
          <w:szCs w:val="24"/>
        </w:rPr>
        <w:t>Mg</w:t>
      </w:r>
      <w:r>
        <w:rPr>
          <w:sz w:val="24"/>
          <w:szCs w:val="24"/>
        </w:rPr>
        <w:t xml:space="preserve"> </w:t>
      </w:r>
      <w:r>
        <w:rPr>
          <w:w w:val="99"/>
          <w:sz w:val="24"/>
          <w:szCs w:val="24"/>
        </w:rPr>
        <w:t>Account:</w:t>
      </w:r>
      <w:r>
        <w:rPr>
          <w:sz w:val="24"/>
          <w:szCs w:val="24"/>
        </w:rPr>
        <w:t xml:space="preserve">       </w:t>
      </w:r>
      <w:r>
        <w:rPr>
          <w:w w:val="99"/>
          <w:sz w:val="24"/>
          <w:szCs w:val="24"/>
          <w:u w:val="single" w:color="000000"/>
        </w:rPr>
        <w:t xml:space="preserve"> </w:t>
      </w:r>
      <w:r>
        <w:rPr>
          <w:w w:val="99"/>
          <w:sz w:val="24"/>
          <w:szCs w:val="24"/>
          <w:u w:val="single" w:color="000000"/>
        </w:rPr>
        <w:t>MG133</w:t>
      </w:r>
      <w:r>
        <w:rPr>
          <w:sz w:val="24"/>
          <w:szCs w:val="24"/>
          <w:u w:val="single" w:color="000000"/>
        </w:rPr>
        <w:tab/>
      </w:r>
    </w:p>
    <w:p>
      <w:pPr>
        <w:pStyle w:val="Normal"/>
        <w:tabs>
          <w:tab w:val="left" w:pos="3340" w:leader="none"/>
        </w:tabs>
        <w:ind w:left="240" w:hanging="0"/>
        <w:rPr>
          <w:sz w:val="24"/>
          <w:szCs w:val="24"/>
        </w:rPr>
      </w:pPr>
      <w:r>
        <w:rPr>
          <w:w w:val="99"/>
          <w:sz w:val="24"/>
          <w:szCs w:val="24"/>
        </w:rPr>
        <w:t>Section:</w:t>
      </w:r>
      <w:r>
        <w:rPr>
          <w:sz w:val="24"/>
          <w:szCs w:val="24"/>
        </w:rPr>
        <w:t xml:space="preserve">               </w:t>
      </w:r>
      <w:r>
        <w:rPr>
          <w:w w:val="99"/>
          <w:sz w:val="24"/>
          <w:szCs w:val="24"/>
          <w:u w:val="single" w:color="000000"/>
        </w:rPr>
        <w:t xml:space="preserve"> </w:t>
      </w:r>
      <w:r>
        <w:rPr>
          <w:w w:val="99"/>
          <w:sz w:val="24"/>
          <w:szCs w:val="24"/>
          <w:u w:val="single" w:color="000000"/>
        </w:rPr>
        <w:t>04</w:t>
      </w:r>
      <w:r>
        <w:rPr>
          <w:sz w:val="24"/>
          <w:szCs w:val="24"/>
          <w:u w:val="single" w:color="000000"/>
        </w:rPr>
        <w:tab/>
      </w:r>
    </w:p>
    <w:p>
      <w:pPr>
        <w:pStyle w:val="Normal"/>
        <w:spacing w:lineRule="exact" w:line="100" w:before="2" w:after="0"/>
        <w:rPr>
          <w:sz w:val="11"/>
          <w:szCs w:val="11"/>
        </w:rPr>
      </w:pPr>
      <w:r>
        <w:rPr>
          <w:sz w:val="11"/>
          <w:szCs w:val="11"/>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before="19" w:after="0"/>
        <w:ind w:left="120" w:hanging="0"/>
        <w:rPr>
          <w:sz w:val="24"/>
          <w:szCs w:val="24"/>
        </w:rPr>
      </w:pPr>
      <w:r>
        <w:rPr>
          <w:w w:val="99"/>
          <w:sz w:val="24"/>
          <w:szCs w:val="24"/>
        </w:rPr>
        <w:t>Lab</w:t>
      </w:r>
      <w:r>
        <w:rPr>
          <w:sz w:val="24"/>
          <w:szCs w:val="24"/>
        </w:rPr>
        <w:t xml:space="preserve"> </w:t>
      </w:r>
      <w:r>
        <w:rPr>
          <w:w w:val="99"/>
          <w:sz w:val="24"/>
          <w:szCs w:val="24"/>
        </w:rPr>
        <w:t>Setup</w:t>
      </w:r>
      <w:r>
        <w:rPr>
          <w:sz w:val="24"/>
          <w:szCs w:val="24"/>
        </w:rPr>
        <w:t xml:space="preserve">                                                                                   </w:t>
      </w:r>
      <w:r>
        <w:rPr>
          <w:w w:val="99"/>
          <w:sz w:val="24"/>
          <w:szCs w:val="24"/>
        </w:rPr>
        <w:t>TA</w:t>
      </w:r>
      <w:r>
        <w:rPr>
          <w:sz w:val="24"/>
          <w:szCs w:val="24"/>
        </w:rPr>
        <w:t xml:space="preserve"> </w:t>
      </w:r>
      <w:r>
        <w:rPr>
          <w:w w:val="99"/>
          <w:sz w:val="24"/>
          <w:szCs w:val="24"/>
        </w:rPr>
        <w:t>Initials</w:t>
      </w:r>
      <w:r>
        <w:rPr>
          <w:sz w:val="24"/>
          <w:szCs w:val="24"/>
        </w:rPr>
        <w:t xml:space="preserve">             </w:t>
      </w:r>
      <w:r>
        <w:rPr>
          <w:w w:val="99"/>
          <w:sz w:val="24"/>
          <w:szCs w:val="24"/>
        </w:rPr>
        <w:t>Date</w:t>
      </w:r>
      <w:r>
        <w:rPr>
          <w:sz w:val="24"/>
          <w:szCs w:val="24"/>
        </w:rPr>
        <w:t xml:space="preserve">                  </w:t>
      </w:r>
      <w:r>
        <w:rPr>
          <w:w w:val="99"/>
          <w:sz w:val="24"/>
          <w:szCs w:val="24"/>
        </w:rPr>
        <w:t>Score</w:t>
      </w:r>
    </w:p>
    <w:p>
      <w:pPr>
        <w:pStyle w:val="Normal"/>
        <w:spacing w:lineRule="exact" w:line="240" w:before="4" w:after="0"/>
        <w:rPr>
          <w:sz w:val="24"/>
          <w:szCs w:val="24"/>
        </w:rPr>
      </w:pPr>
      <w:r>
        <w:rPr>
          <w:sz w:val="24"/>
          <w:szCs w:val="24"/>
        </w:rPr>
      </w:r>
    </w:p>
    <w:p>
      <w:pPr>
        <w:pStyle w:val="Normal"/>
        <w:ind w:left="120" w:hanging="0"/>
        <w:rPr>
          <w:sz w:val="24"/>
          <w:szCs w:val="24"/>
        </w:rPr>
      </w:pPr>
      <w:r>
        <mc:AlternateContent>
          <mc:Choice Requires="wpg">
            <w:drawing>
              <wp:anchor behindDoc="1" distT="0" distB="0" distL="114300" distR="114300" simplePos="0" locked="0" layoutInCell="1" allowOverlap="1" relativeHeight="2">
                <wp:simplePos x="0" y="0"/>
                <wp:positionH relativeFrom="page">
                  <wp:posOffset>4571365</wp:posOffset>
                </wp:positionH>
                <wp:positionV relativeFrom="paragraph">
                  <wp:posOffset>160020</wp:posOffset>
                </wp:positionV>
                <wp:extent cx="686435" cy="635"/>
                <wp:effectExtent l="0" t="0" r="0" b="0"/>
                <wp:wrapNone/>
                <wp:docPr id="1" name=""/>
                <a:graphic xmlns:a="http://schemas.openxmlformats.org/drawingml/2006/main">
                  <a:graphicData uri="http://schemas.microsoft.com/office/word/2010/wordprocessingGroup">
                    <wpg:wgp>
                      <wpg:cNvGrpSpPr/>
                      <wpg:grpSpPr>
                        <a:xfrm>
                          <a:off x="0" y="0"/>
                          <a:ext cx="685800" cy="0"/>
                        </a:xfrm>
                      </wpg:grpSpPr>
                      <wps:wsp>
                        <wps:cNvSpPr/>
                        <wps:spPr>
                          <a:xfrm>
                            <a:off x="0" y="0"/>
                            <a:ext cx="685800" cy="0"/>
                          </a:xfrm>
                          <a:prstGeom prst="line">
                            <a:avLst/>
                          </a:prstGeom>
                          <a:ln w="5040">
                            <a:solidFill>
                              <a:srgbClr val="000000"/>
                            </a:solidFill>
                            <a:round/>
                          </a:ln>
                        </wps:spPr>
                        <wps:style>
                          <a:lnRef idx="0"/>
                          <a:fillRef idx="0"/>
                          <a:effectRef idx="0"/>
                          <a:fontRef idx="minor"/>
                        </wps:style>
                        <wps:bodyPr/>
                      </wps:wsp>
                    </wpg:wgp>
                  </a:graphicData>
                </a:graphic>
              </wp:anchor>
            </w:drawing>
          </mc:Choice>
          <mc:Fallback>
            <w:pict>
              <v:group id="shape_0" style="position:absolute;margin-left:359.95pt;margin-top:12.6pt;width:53.95pt;height:0pt" coordorigin="7199,252" coordsize="1079,0">
                <v:line id="shape_0" from="7199,252" to="8278,252" stroked="t" style="position:absolute;mso-position-horizontal-relative:page">
                  <v:stroke color="black" weight="5040" joinstyle="round" endcap="flat"/>
                  <v:fill o:detectmouseclick="t" on="false"/>
                </v:line>
              </v:group>
            </w:pict>
          </mc:Fallback>
        </mc:AlternateContent>
        <mc:AlternateContent>
          <mc:Choice Requires="wpg">
            <w:drawing>
              <wp:anchor behindDoc="1" distT="0" distB="0" distL="114300" distR="114300" simplePos="0" locked="0" layoutInCell="1" allowOverlap="1" relativeHeight="3">
                <wp:simplePos x="0" y="0"/>
                <wp:positionH relativeFrom="page">
                  <wp:posOffset>5408930</wp:posOffset>
                </wp:positionH>
                <wp:positionV relativeFrom="paragraph">
                  <wp:posOffset>160020</wp:posOffset>
                </wp:positionV>
                <wp:extent cx="915035" cy="635"/>
                <wp:effectExtent l="0" t="0" r="0" b="0"/>
                <wp:wrapNone/>
                <wp:docPr id="2" name=""/>
                <a:graphic xmlns:a="http://schemas.openxmlformats.org/drawingml/2006/main">
                  <a:graphicData uri="http://schemas.microsoft.com/office/word/2010/wordprocessingGroup">
                    <wpg:wgp>
                      <wpg:cNvGrpSpPr/>
                      <wpg:grpSpPr>
                        <a:xfrm>
                          <a:off x="0" y="0"/>
                          <a:ext cx="914400" cy="0"/>
                        </a:xfrm>
                      </wpg:grpSpPr>
                      <wps:wsp>
                        <wps:cNvSpPr/>
                        <wps:spPr>
                          <a:xfrm>
                            <a:off x="0" y="0"/>
                            <a:ext cx="914400" cy="0"/>
                          </a:xfrm>
                          <a:prstGeom prst="line">
                            <a:avLst/>
                          </a:prstGeom>
                          <a:ln w="5040">
                            <a:solidFill>
                              <a:srgbClr val="000000"/>
                            </a:solidFill>
                            <a:round/>
                          </a:ln>
                        </wps:spPr>
                        <wps:style>
                          <a:lnRef idx="0"/>
                          <a:fillRef idx="0"/>
                          <a:effectRef idx="0"/>
                          <a:fontRef idx="minor"/>
                        </wps:style>
                        <wps:bodyPr/>
                      </wps:wsp>
                    </wpg:wgp>
                  </a:graphicData>
                </a:graphic>
              </wp:anchor>
            </w:drawing>
          </mc:Choice>
          <mc:Fallback>
            <w:pict>
              <v:group id="shape_0" style="position:absolute;margin-left:425.9pt;margin-top:12.6pt;width:71.95pt;height:0pt" coordorigin="8518,252" coordsize="1439,0">
                <v:line id="shape_0" from="8518,252" to="9957,252" stroked="t" style="position:absolute;mso-position-horizontal-relative:page">
                  <v:stroke color="black" weight="5040" joinstyle="round" endcap="flat"/>
                  <v:fill o:detectmouseclick="t" on="false"/>
                </v:line>
              </v:group>
            </w:pict>
          </mc:Fallback>
        </mc:AlternateContent>
      </w:r>
      <w:r>
        <w:rPr>
          <w:w w:val="99"/>
          <w:sz w:val="24"/>
          <w:szCs w:val="24"/>
        </w:rPr>
        <w:t>L</w:t>
      </w:r>
      <w:r>
        <w:rPr>
          <w:w w:val="99"/>
          <w:sz w:val="24"/>
          <w:szCs w:val="24"/>
        </w:rPr>
        <w:t>ab</w:t>
      </w:r>
      <w:r>
        <w:rPr>
          <w:sz w:val="24"/>
          <w:szCs w:val="24"/>
        </w:rPr>
        <w:t xml:space="preserve"> </w:t>
      </w:r>
      <w:r>
        <w:rPr>
          <w:w w:val="99"/>
          <w:sz w:val="24"/>
          <w:szCs w:val="24"/>
        </w:rPr>
        <w:t>11</w:t>
      </w:r>
      <w:r>
        <w:rPr>
          <w:sz w:val="24"/>
          <w:szCs w:val="24"/>
        </w:rPr>
        <w:t xml:space="preserve">  </w:t>
      </w:r>
      <w:r>
        <w:rPr>
          <w:w w:val="99"/>
          <w:sz w:val="24"/>
          <w:szCs w:val="24"/>
        </w:rPr>
        <w:t>folder</w:t>
      </w:r>
      <w:r>
        <w:rPr>
          <w:sz w:val="24"/>
          <w:szCs w:val="24"/>
        </w:rPr>
        <w:t xml:space="preserve"> </w:t>
      </w:r>
      <w:r>
        <w:rPr>
          <w:w w:val="99"/>
          <w:sz w:val="24"/>
          <w:szCs w:val="24"/>
        </w:rPr>
        <w:t>and</w:t>
      </w:r>
      <w:r>
        <w:rPr>
          <w:sz w:val="24"/>
          <w:szCs w:val="24"/>
        </w:rPr>
        <w:t xml:space="preserve"> </w:t>
      </w:r>
      <w:r>
        <w:rPr>
          <w:w w:val="99"/>
          <w:sz w:val="24"/>
          <w:szCs w:val="24"/>
        </w:rPr>
        <w:t>provided</w:t>
      </w:r>
      <w:r>
        <w:rPr>
          <w:sz w:val="24"/>
          <w:szCs w:val="24"/>
        </w:rPr>
        <w:t xml:space="preserve"> </w:t>
      </w:r>
      <w:r>
        <w:rPr>
          <w:w w:val="99"/>
          <w:sz w:val="24"/>
          <w:szCs w:val="24"/>
        </w:rPr>
        <w:t>files</w:t>
      </w:r>
      <w:r>
        <w:rPr>
          <w:sz w:val="24"/>
          <w:szCs w:val="24"/>
        </w:rPr>
        <w:t xml:space="preserve"> </w:t>
      </w:r>
      <w:r>
        <w:rPr>
          <w:w w:val="99"/>
          <w:sz w:val="24"/>
          <w:szCs w:val="24"/>
        </w:rPr>
        <w:t>in</w:t>
      </w:r>
      <w:r>
        <w:rPr>
          <w:sz w:val="24"/>
          <w:szCs w:val="24"/>
        </w:rPr>
        <w:t xml:space="preserve"> </w:t>
      </w:r>
      <w:r>
        <w:rPr>
          <w:w w:val="99"/>
          <w:sz w:val="24"/>
          <w:szCs w:val="24"/>
        </w:rPr>
        <w:t>Git</w:t>
      </w:r>
      <w:r>
        <w:rPr>
          <w:sz w:val="24"/>
          <w:szCs w:val="24"/>
        </w:rPr>
        <w:t xml:space="preserve">                                                                                         </w:t>
      </w:r>
      <w:r>
        <w:rPr>
          <w:w w:val="99"/>
          <w:sz w:val="24"/>
          <w:szCs w:val="24"/>
          <w:u w:val="single" w:color="000000"/>
        </w:rPr>
        <w:t xml:space="preserve"> </w:t>
      </w:r>
      <w:r>
        <w:rPr>
          <w:sz w:val="24"/>
          <w:szCs w:val="24"/>
          <w:u w:val="single" w:color="000000"/>
        </w:rPr>
        <w:t xml:space="preserve">        </w:t>
      </w:r>
      <w:r>
        <w:rPr>
          <w:w w:val="99"/>
          <w:sz w:val="24"/>
          <w:szCs w:val="24"/>
          <w:u w:val="single" w:color="000000"/>
        </w:rPr>
        <w:t>/1</w:t>
      </w:r>
    </w:p>
    <w:p>
      <w:pPr>
        <w:pStyle w:val="Normal"/>
        <w:spacing w:lineRule="exact" w:line="160" w:before="4" w:after="0"/>
        <w:rPr>
          <w:sz w:val="17"/>
          <w:szCs w:val="17"/>
        </w:rPr>
      </w:pPr>
      <w:r>
        <w:rPr>
          <w:sz w:val="17"/>
          <w:szCs w:val="17"/>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before="19" w:after="0"/>
        <w:ind w:left="120" w:hanging="0"/>
        <w:rPr>
          <w:w w:val="99"/>
          <w:sz w:val="24"/>
          <w:szCs w:val="24"/>
        </w:rPr>
      </w:pPr>
      <w:r>
        <w:rPr>
          <w:w w:val="99"/>
          <w:sz w:val="24"/>
          <w:szCs w:val="24"/>
        </w:rPr>
        <w:t>Layout</w:t>
      </w:r>
      <w:r>
        <w:rPr>
          <w:sz w:val="24"/>
          <w:szCs w:val="24"/>
        </w:rPr>
        <w:t xml:space="preserve"> </w:t>
      </w:r>
      <w:r>
        <w:rPr>
          <w:w w:val="99"/>
          <w:sz w:val="24"/>
          <w:szCs w:val="24"/>
        </w:rPr>
        <w:t>Process</w:t>
      </w:r>
      <w:r>
        <w:rPr>
          <w:sz w:val="24"/>
          <w:szCs w:val="24"/>
        </w:rPr>
        <w:t xml:space="preserve"> </w:t>
      </w:r>
      <w:r>
        <w:rPr>
          <w:w w:val="99"/>
          <w:sz w:val="24"/>
          <w:szCs w:val="24"/>
        </w:rPr>
        <w:t>Analysis</w:t>
      </w:r>
      <w:r>
        <w:rPr>
          <w:sz w:val="24"/>
          <w:szCs w:val="24"/>
        </w:rPr>
        <w:t xml:space="preserve">                                                           </w:t>
      </w:r>
      <w:r>
        <w:rPr>
          <w:w w:val="99"/>
          <w:sz w:val="24"/>
          <w:szCs w:val="24"/>
        </w:rPr>
        <w:t>TA</w:t>
      </w:r>
      <w:r>
        <w:rPr>
          <w:sz w:val="24"/>
          <w:szCs w:val="24"/>
        </w:rPr>
        <w:t xml:space="preserve"> </w:t>
      </w:r>
      <w:r>
        <w:rPr>
          <w:w w:val="99"/>
          <w:sz w:val="24"/>
          <w:szCs w:val="24"/>
        </w:rPr>
        <w:t>Initials</w:t>
      </w:r>
      <w:r>
        <w:rPr>
          <w:sz w:val="24"/>
          <w:szCs w:val="24"/>
        </w:rPr>
        <w:t xml:space="preserve">             </w:t>
      </w:r>
      <w:r>
        <w:rPr>
          <w:w w:val="99"/>
          <w:sz w:val="24"/>
          <w:szCs w:val="24"/>
        </w:rPr>
        <w:t>Date</w:t>
      </w:r>
      <w:r>
        <w:rPr>
          <w:sz w:val="24"/>
          <w:szCs w:val="24"/>
        </w:rPr>
        <w:t xml:space="preserve">                  </w:t>
      </w:r>
      <w:r>
        <w:rPr>
          <w:w w:val="99"/>
          <w:sz w:val="24"/>
          <w:szCs w:val="24"/>
        </w:rPr>
        <w:t>Score</w:t>
      </w:r>
    </w:p>
    <w:p>
      <w:pPr>
        <w:pStyle w:val="Normal"/>
        <w:spacing w:before="19" w:after="0"/>
        <w:ind w:left="120" w:hanging="0"/>
        <w:rPr>
          <w:sz w:val="24"/>
          <w:szCs w:val="24"/>
        </w:rPr>
      </w:pPr>
      <w:r>
        <w:rPr>
          <w:w w:val="99"/>
          <w:sz w:val="24"/>
          <w:szCs w:val="24"/>
        </w:rPr>
        <w:t>What</w:t>
      </w:r>
      <w:r>
        <w:rPr>
          <w:sz w:val="24"/>
          <w:szCs w:val="24"/>
        </w:rPr>
        <w:t xml:space="preserve"> </w:t>
      </w:r>
      <w:r>
        <w:rPr>
          <w:w w:val="99"/>
          <w:sz w:val="24"/>
          <w:szCs w:val="24"/>
        </w:rPr>
        <w:t>layers</w:t>
      </w:r>
      <w:r>
        <w:rPr>
          <w:sz w:val="24"/>
          <w:szCs w:val="24"/>
        </w:rPr>
        <w:t xml:space="preserve"> </w:t>
      </w:r>
      <w:r>
        <w:rPr>
          <w:w w:val="99"/>
          <w:sz w:val="24"/>
          <w:szCs w:val="24"/>
        </w:rPr>
        <w:t>are</w:t>
      </w:r>
      <w:r>
        <w:rPr>
          <w:sz w:val="24"/>
          <w:szCs w:val="24"/>
        </w:rPr>
        <w:t xml:space="preserve"> </w:t>
      </w:r>
      <w:r>
        <w:rPr>
          <w:w w:val="99"/>
          <w:sz w:val="24"/>
          <w:szCs w:val="24"/>
        </w:rPr>
        <w:t>used</w:t>
      </w:r>
      <w:r>
        <w:rPr>
          <w:sz w:val="24"/>
          <w:szCs w:val="24"/>
        </w:rPr>
        <w:t xml:space="preserve"> </w:t>
      </w:r>
      <w:r>
        <w:rPr>
          <w:w w:val="99"/>
          <w:sz w:val="24"/>
          <w:szCs w:val="24"/>
        </w:rPr>
        <w:t>for</w:t>
      </w:r>
      <w:r>
        <w:rPr>
          <w:sz w:val="24"/>
          <w:szCs w:val="24"/>
        </w:rPr>
        <w:t xml:space="preserve"> </w:t>
      </w:r>
      <w:r>
        <w:rPr>
          <w:w w:val="99"/>
          <w:sz w:val="24"/>
          <w:szCs w:val="24"/>
        </w:rPr>
        <w:t>supply</w:t>
      </w:r>
      <w:r>
        <w:rPr>
          <w:sz w:val="24"/>
          <w:szCs w:val="24"/>
        </w:rPr>
        <w:t xml:space="preserve"> </w:t>
      </w:r>
      <w:r>
        <w:rPr>
          <w:w w:val="99"/>
          <w:sz w:val="24"/>
          <w:szCs w:val="24"/>
        </w:rPr>
        <w:t>ring</w:t>
      </w:r>
      <w:r>
        <w:rPr>
          <w:sz w:val="24"/>
          <w:szCs w:val="24"/>
        </w:rPr>
        <w:t xml:space="preserve"> </w:t>
      </w:r>
      <w:r>
        <w:rPr>
          <w:w w:val="99"/>
          <w:sz w:val="24"/>
          <w:szCs w:val="24"/>
        </w:rPr>
        <w:t xml:space="preserve">bars </w:t>
        <w:tab/>
        <w:tab/>
        <w:tab/>
      </w:r>
      <w:r>
        <w:rPr>
          <w:sz w:val="24"/>
          <w:szCs w:val="24"/>
        </w:rPr>
        <w:t xml:space="preserve">                                                          </w:t>
      </w:r>
      <w:r>
        <w:rPr>
          <w:w w:val="99"/>
          <w:sz w:val="24"/>
          <w:szCs w:val="24"/>
          <w:u w:val="single" w:color="000000"/>
        </w:rPr>
        <w:t xml:space="preserve"> </w:t>
      </w:r>
      <w:r>
        <w:rPr>
          <w:sz w:val="24"/>
          <w:szCs w:val="24"/>
          <w:u w:val="single" w:color="000000"/>
        </w:rPr>
        <w:t xml:space="preserve">        </w:t>
      </w:r>
      <w:r>
        <w:rPr>
          <w:w w:val="99"/>
          <w:sz w:val="24"/>
          <w:szCs w:val="24"/>
          <w:u w:val="single" w:color="000000"/>
        </w:rPr>
        <w:t>/1</w:t>
      </w:r>
    </w:p>
    <w:p>
      <w:pPr>
        <w:pStyle w:val="Normal"/>
        <w:spacing w:lineRule="exact" w:line="220" w:before="5" w:after="0"/>
        <w:rPr>
          <w:sz w:val="22"/>
          <w:szCs w:val="22"/>
        </w:rPr>
      </w:pPr>
      <w:r>
        <w:rPr>
          <w:sz w:val="22"/>
          <w:szCs w:val="22"/>
        </w:rPr>
      </w:r>
    </w:p>
    <w:p>
      <w:pPr>
        <w:pStyle w:val="Normal"/>
        <w:tabs>
          <w:tab w:val="left" w:pos="5080" w:leader="none"/>
        </w:tabs>
        <w:spacing w:before="19" w:after="0"/>
        <w:ind w:left="539" w:hanging="0"/>
        <w:rPr/>
      </w:pPr>
      <w:r>
        <w:rPr>
          <w:w w:val="99"/>
          <w:sz w:val="24"/>
          <w:szCs w:val="24"/>
        </w:rPr>
        <w:t>Horizontal?</w:t>
      </w:r>
      <w:r>
        <w:rPr>
          <w:sz w:val="24"/>
          <w:szCs w:val="24"/>
        </w:rPr>
        <w:t xml:space="preserve"> </w:t>
      </w:r>
      <w:r>
        <w:rPr>
          <w:w w:val="99"/>
          <w:sz w:val="24"/>
          <w:szCs w:val="24"/>
          <w:u w:val="single" w:color="000000"/>
        </w:rPr>
        <w:t xml:space="preserve"> </w:t>
      </w:r>
      <w:r>
        <w:rPr>
          <w:sz w:val="24"/>
          <w:szCs w:val="24"/>
          <w:u w:val="single" w:color="000000"/>
        </w:rPr>
        <w:t xml:space="preserve">     </w:t>
      </w:r>
      <w:r>
        <w:rPr>
          <w:sz w:val="24"/>
          <w:szCs w:val="24"/>
          <w:u w:val="single" w:color="000000"/>
        </w:rPr>
        <w:t>metal1</w:t>
      </w:r>
      <w:r>
        <w:rPr>
          <w:sz w:val="24"/>
          <w:szCs w:val="24"/>
          <w:u w:val="single" w:color="000000"/>
        </w:rPr>
        <w:t xml:space="preserve">           </w:t>
      </w:r>
      <w:r>
        <w:rPr>
          <w:sz w:val="24"/>
          <w:szCs w:val="24"/>
        </w:rPr>
        <w:t xml:space="preserve">    </w:t>
      </w:r>
      <w:r>
        <w:rPr>
          <w:w w:val="99"/>
          <w:sz w:val="24"/>
          <w:szCs w:val="24"/>
        </w:rPr>
        <w:t>Vertical?</w:t>
      </w:r>
      <w:r>
        <w:rPr>
          <w:sz w:val="24"/>
          <w:szCs w:val="24"/>
        </w:rPr>
        <w:t xml:space="preserve"> </w:t>
      </w:r>
      <w:r>
        <w:rPr>
          <w:w w:val="99"/>
          <w:sz w:val="24"/>
          <w:szCs w:val="24"/>
          <w:u w:val="single" w:color="000000"/>
        </w:rPr>
        <w:t xml:space="preserve"> </w:t>
      </w:r>
      <w:r>
        <w:rPr>
          <w:w w:val="99"/>
          <w:sz w:val="24"/>
          <w:szCs w:val="24"/>
          <w:u w:val="single" w:color="000000"/>
        </w:rPr>
        <w:t>metal2</w:t>
      </w:r>
      <w:r>
        <w:rPr>
          <w:sz w:val="24"/>
          <w:szCs w:val="24"/>
          <w:u w:val="single" w:color="000000"/>
        </w:rPr>
        <w:tab/>
      </w:r>
    </w:p>
    <w:p>
      <w:pPr>
        <w:pStyle w:val="Normal"/>
        <w:tabs>
          <w:tab w:val="left" w:pos="5080" w:leader="none"/>
        </w:tabs>
        <w:spacing w:before="19" w:after="0"/>
        <w:ind w:left="539" w:hanging="0"/>
        <w:rPr>
          <w:sz w:val="24"/>
          <w:szCs w:val="24"/>
          <w:u w:val="single" w:color="000000"/>
        </w:rPr>
      </w:pPr>
      <w:r>
        <w:rPr>
          <w:sz w:val="24"/>
          <w:szCs w:val="24"/>
          <w:u w:val="single" w:color="000000"/>
        </w:rPr>
      </w:r>
    </w:p>
    <w:p>
      <w:pPr>
        <w:pStyle w:val="Normal"/>
        <w:spacing w:lineRule="exact" w:line="220" w:before="19" w:after="0"/>
        <w:ind w:left="120" w:hanging="0"/>
        <w:rPr>
          <w:w w:val="99"/>
          <w:sz w:val="24"/>
          <w:szCs w:val="24"/>
        </w:rPr>
      </w:pPr>
      <w:r>
        <w:rPr>
          <w:w w:val="99"/>
          <w:position w:val="-3"/>
          <w:sz w:val="24"/>
          <w:szCs w:val="24"/>
        </w:rPr>
        <w:t>What</w:t>
      </w:r>
      <w:r>
        <w:rPr>
          <w:position w:val="-3"/>
          <w:sz w:val="24"/>
          <w:szCs w:val="24"/>
        </w:rPr>
        <w:t xml:space="preserve"> </w:t>
      </w:r>
      <w:r>
        <w:rPr>
          <w:w w:val="99"/>
          <w:position w:val="-3"/>
          <w:sz w:val="24"/>
          <w:szCs w:val="24"/>
        </w:rPr>
        <w:t>are</w:t>
      </w:r>
      <w:r>
        <w:rPr>
          <w:position w:val="-3"/>
          <w:sz w:val="24"/>
          <w:szCs w:val="24"/>
        </w:rPr>
        <w:t xml:space="preserve"> </w:t>
      </w:r>
      <w:r>
        <w:rPr>
          <w:w w:val="99"/>
          <w:position w:val="-3"/>
          <w:sz w:val="24"/>
          <w:szCs w:val="24"/>
        </w:rPr>
        <w:t>the</w:t>
      </w:r>
      <w:r>
        <w:rPr>
          <w:position w:val="-3"/>
          <w:sz w:val="24"/>
          <w:szCs w:val="24"/>
        </w:rPr>
        <w:t xml:space="preserve"> </w:t>
      </w:r>
      <w:r>
        <w:rPr>
          <w:w w:val="99"/>
          <w:position w:val="-3"/>
          <w:sz w:val="24"/>
          <w:szCs w:val="24"/>
        </w:rPr>
        <w:t>widths</w:t>
      </w:r>
      <w:r>
        <w:rPr>
          <w:position w:val="-3"/>
          <w:sz w:val="24"/>
          <w:szCs w:val="24"/>
        </w:rPr>
        <w:t xml:space="preserve"> </w:t>
      </w:r>
      <w:r>
        <w:rPr>
          <w:w w:val="99"/>
          <w:position w:val="-3"/>
          <w:sz w:val="24"/>
          <w:szCs w:val="24"/>
        </w:rPr>
        <w:t>of</w:t>
      </w:r>
      <w:r>
        <w:rPr>
          <w:position w:val="-3"/>
          <w:sz w:val="24"/>
          <w:szCs w:val="24"/>
        </w:rPr>
        <w:t xml:space="preserve"> </w:t>
      </w:r>
      <w:r>
        <w:rPr>
          <w:w w:val="99"/>
          <w:position w:val="-3"/>
          <w:sz w:val="24"/>
          <w:szCs w:val="24"/>
        </w:rPr>
        <w:t>the</w:t>
      </w:r>
      <w:r>
        <w:rPr>
          <w:position w:val="-3"/>
          <w:sz w:val="24"/>
          <w:szCs w:val="24"/>
        </w:rPr>
        <w:t xml:space="preserve"> </w:t>
      </w:r>
      <w:r>
        <w:rPr>
          <w:w w:val="99"/>
          <w:position w:val="-3"/>
          <w:sz w:val="24"/>
          <w:szCs w:val="24"/>
        </w:rPr>
        <w:t>supply</w:t>
      </w:r>
      <w:r>
        <w:rPr>
          <w:position w:val="-3"/>
          <w:sz w:val="24"/>
          <w:szCs w:val="24"/>
        </w:rPr>
        <w:t xml:space="preserve"> </w:t>
      </w:r>
      <w:r>
        <w:rPr>
          <w:w w:val="99"/>
          <w:position w:val="-3"/>
          <w:sz w:val="24"/>
          <w:szCs w:val="24"/>
        </w:rPr>
        <w:t>ring</w:t>
      </w:r>
      <w:r>
        <w:rPr>
          <w:position w:val="-3"/>
          <w:sz w:val="24"/>
          <w:szCs w:val="24"/>
        </w:rPr>
        <w:t xml:space="preserve"> </w:t>
      </w:r>
      <w:r>
        <w:rPr>
          <w:w w:val="99"/>
          <w:position w:val="-3"/>
          <w:sz w:val="24"/>
          <w:szCs w:val="24"/>
        </w:rPr>
        <w:t>bars</w:t>
      </w:r>
      <w:r>
        <w:rPr>
          <w:position w:val="-3"/>
          <w:sz w:val="24"/>
          <w:szCs w:val="24"/>
        </w:rPr>
        <w:t xml:space="preserve"> </w:t>
      </w:r>
      <w:r>
        <w:rPr>
          <w:w w:val="99"/>
          <w:position w:val="-3"/>
          <w:sz w:val="24"/>
          <w:szCs w:val="24"/>
        </w:rPr>
        <w:t>and</w:t>
      </w:r>
      <w:r>
        <w:rPr>
          <w:position w:val="-3"/>
          <w:sz w:val="24"/>
          <w:szCs w:val="24"/>
        </w:rPr>
        <w:t xml:space="preserve"> </w:t>
      </w:r>
      <w:r>
        <w:rPr>
          <w:w w:val="99"/>
          <w:position w:val="-3"/>
          <w:sz w:val="24"/>
          <w:szCs w:val="24"/>
        </w:rPr>
        <w:t xml:space="preserve">their   </w:t>
      </w:r>
    </w:p>
    <w:p>
      <w:pPr>
        <w:pStyle w:val="Normal"/>
        <w:spacing w:lineRule="exact" w:line="220" w:before="19" w:after="0"/>
        <w:ind w:left="120" w:hanging="0"/>
        <w:rPr>
          <w:sz w:val="24"/>
          <w:szCs w:val="24"/>
        </w:rPr>
      </w:pPr>
      <w:r>
        <w:rPr>
          <w:w w:val="99"/>
          <w:position w:val="0"/>
          <w:sz w:val="24"/>
          <w:szCs w:val="24"/>
        </w:rPr>
        <w:t>spacing:</w:t>
      </w:r>
      <w:r>
        <w:rPr>
          <w:position w:val="0"/>
          <w:sz w:val="24"/>
          <w:szCs w:val="24"/>
        </w:rPr>
        <w:t xml:space="preserve">                                                                                                                                           </w:t>
      </w:r>
      <w:r>
        <w:rPr>
          <w:w w:val="99"/>
          <w:position w:val="13"/>
          <w:sz w:val="24"/>
          <w:szCs w:val="24"/>
          <w:u w:val="single" w:color="000000"/>
        </w:rPr>
        <w:t xml:space="preserve"> </w:t>
      </w:r>
      <w:r>
        <w:rPr>
          <w:position w:val="13"/>
          <w:sz w:val="24"/>
          <w:szCs w:val="24"/>
          <w:u w:val="single" w:color="000000"/>
        </w:rPr>
        <w:t xml:space="preserve">        </w:t>
      </w:r>
      <w:bookmarkStart w:id="0" w:name="_GoBack"/>
      <w:bookmarkEnd w:id="0"/>
      <w:r>
        <w:rPr>
          <w:w w:val="99"/>
          <w:position w:val="13"/>
          <w:sz w:val="24"/>
          <w:szCs w:val="24"/>
          <w:u w:val="single" w:color="000000"/>
        </w:rPr>
        <w:t>/1</w:t>
      </w:r>
    </w:p>
    <w:p>
      <w:pPr>
        <w:pStyle w:val="Normal"/>
        <w:spacing w:lineRule="exact" w:line="220" w:before="5" w:after="0"/>
        <w:rPr>
          <w:sz w:val="22"/>
          <w:szCs w:val="22"/>
        </w:rPr>
      </w:pPr>
      <w:r>
        <w:rPr>
          <w:sz w:val="22"/>
          <w:szCs w:val="22"/>
        </w:rPr>
      </w:r>
    </w:p>
    <w:p>
      <w:pPr>
        <w:pStyle w:val="Normal"/>
        <w:tabs>
          <w:tab w:val="left" w:pos="5480" w:leader="none"/>
        </w:tabs>
        <w:spacing w:before="19" w:after="0"/>
        <w:ind w:left="539" w:hanging="0"/>
        <w:rPr/>
      </w:pPr>
      <w:r>
        <w:rPr>
          <w:w w:val="99"/>
          <w:sz w:val="24"/>
          <w:szCs w:val="24"/>
        </w:rPr>
        <w:t>Bar</w:t>
      </w:r>
      <w:r>
        <w:rPr>
          <w:sz w:val="24"/>
          <w:szCs w:val="24"/>
        </w:rPr>
        <w:t xml:space="preserve"> </w:t>
      </w:r>
      <w:r>
        <w:rPr>
          <w:w w:val="99"/>
          <w:sz w:val="24"/>
          <w:szCs w:val="24"/>
        </w:rPr>
        <w:t>Width?</w:t>
      </w:r>
      <w:r>
        <w:rPr>
          <w:sz w:val="24"/>
          <w:szCs w:val="24"/>
        </w:rPr>
        <w:t xml:space="preserve"> </w:t>
      </w:r>
      <w:r>
        <w:rPr>
          <w:w w:val="99"/>
          <w:sz w:val="24"/>
          <w:szCs w:val="24"/>
          <w:u w:val="single" w:color="000000"/>
        </w:rPr>
        <w:t xml:space="preserve"> </w:t>
      </w:r>
      <w:r>
        <w:rPr>
          <w:sz w:val="24"/>
          <w:szCs w:val="24"/>
          <w:u w:val="single" w:color="000000"/>
        </w:rPr>
        <w:t xml:space="preserve">  </w:t>
      </w:r>
      <w:r>
        <w:rPr>
          <w:sz w:val="24"/>
          <w:szCs w:val="24"/>
          <w:u w:val="single" w:color="000000"/>
        </w:rPr>
        <w:t>0.01mm</w:t>
      </w:r>
      <w:r>
        <w:rPr>
          <w:sz w:val="24"/>
          <w:szCs w:val="24"/>
          <w:u w:val="single" w:color="000000"/>
        </w:rPr>
        <w:t xml:space="preserve">               </w:t>
      </w:r>
      <w:r>
        <w:rPr>
          <w:sz w:val="24"/>
          <w:szCs w:val="24"/>
        </w:rPr>
        <w:t xml:space="preserve">    </w:t>
      </w:r>
      <w:r>
        <w:rPr>
          <w:w w:val="99"/>
          <w:sz w:val="24"/>
          <w:szCs w:val="24"/>
        </w:rPr>
        <w:t>Bar</w:t>
      </w:r>
      <w:r>
        <w:rPr>
          <w:sz w:val="24"/>
          <w:szCs w:val="24"/>
        </w:rPr>
        <w:t xml:space="preserve"> </w:t>
      </w:r>
      <w:r>
        <w:rPr>
          <w:w w:val="99"/>
          <w:sz w:val="24"/>
          <w:szCs w:val="24"/>
        </w:rPr>
        <w:t>Spacing?</w:t>
      </w:r>
      <w:r>
        <w:rPr>
          <w:sz w:val="24"/>
          <w:szCs w:val="24"/>
        </w:rPr>
        <w:t xml:space="preserve"> </w:t>
      </w:r>
      <w:r>
        <w:rPr>
          <w:w w:val="99"/>
          <w:sz w:val="24"/>
          <w:szCs w:val="24"/>
          <w:u w:val="single" w:color="000000"/>
        </w:rPr>
        <w:t xml:space="preserve"> </w:t>
      </w:r>
      <w:r>
        <w:rPr>
          <w:w w:val="99"/>
          <w:sz w:val="24"/>
          <w:szCs w:val="24"/>
          <w:u w:val="single" w:color="000000"/>
        </w:rPr>
        <w:t>0.01mm</w:t>
      </w:r>
    </w:p>
    <w:p>
      <w:pPr>
        <w:pStyle w:val="Normal"/>
        <w:spacing w:lineRule="exact" w:line="220" w:before="5" w:after="0"/>
        <w:rPr>
          <w:sz w:val="22"/>
          <w:szCs w:val="22"/>
        </w:rPr>
      </w:pPr>
      <w:r>
        <w:rPr>
          <w:sz w:val="22"/>
          <w:szCs w:val="22"/>
        </w:rPr>
      </w:r>
    </w:p>
    <w:p>
      <w:pPr>
        <w:pStyle w:val="Normal"/>
        <w:spacing w:lineRule="exact" w:line="220" w:before="19" w:after="0"/>
        <w:ind w:left="120" w:hanging="0"/>
        <w:rPr>
          <w:sz w:val="24"/>
          <w:szCs w:val="24"/>
        </w:rPr>
      </w:pPr>
      <w:r>
        <w:rPr>
          <w:w w:val="99"/>
          <w:position w:val="-3"/>
          <w:sz w:val="24"/>
          <w:szCs w:val="24"/>
        </w:rPr>
        <w:t>What</w:t>
      </w:r>
      <w:r>
        <w:rPr>
          <w:position w:val="-3"/>
          <w:sz w:val="24"/>
          <w:szCs w:val="24"/>
        </w:rPr>
        <w:t xml:space="preserve"> </w:t>
      </w:r>
      <w:r>
        <w:rPr>
          <w:w w:val="99"/>
          <w:position w:val="-3"/>
          <w:sz w:val="24"/>
          <w:szCs w:val="24"/>
        </w:rPr>
        <w:t>is</w:t>
      </w:r>
      <w:r>
        <w:rPr>
          <w:position w:val="-3"/>
          <w:sz w:val="24"/>
          <w:szCs w:val="24"/>
        </w:rPr>
        <w:t xml:space="preserve"> </w:t>
      </w:r>
      <w:r>
        <w:rPr>
          <w:w w:val="99"/>
          <w:position w:val="-3"/>
          <w:sz w:val="24"/>
          <w:szCs w:val="24"/>
        </w:rPr>
        <w:t>the</w:t>
      </w:r>
      <w:r>
        <w:rPr>
          <w:position w:val="-3"/>
          <w:sz w:val="24"/>
          <w:szCs w:val="24"/>
        </w:rPr>
        <w:t xml:space="preserve"> </w:t>
      </w:r>
      <w:r>
        <w:rPr>
          <w:w w:val="99"/>
          <w:position w:val="-3"/>
          <w:sz w:val="24"/>
          <w:szCs w:val="24"/>
        </w:rPr>
        <w:t>spacing</w:t>
      </w:r>
      <w:r>
        <w:rPr>
          <w:position w:val="-3"/>
          <w:sz w:val="24"/>
          <w:szCs w:val="24"/>
        </w:rPr>
        <w:t xml:space="preserve"> </w:t>
      </w:r>
      <w:r>
        <w:rPr>
          <w:w w:val="99"/>
          <w:position w:val="-3"/>
          <w:sz w:val="24"/>
          <w:szCs w:val="24"/>
        </w:rPr>
        <w:t>between</w:t>
      </w:r>
      <w:r>
        <w:rPr>
          <w:position w:val="-3"/>
          <w:sz w:val="24"/>
          <w:szCs w:val="24"/>
        </w:rPr>
        <w:t xml:space="preserve"> </w:t>
      </w:r>
      <w:r>
        <w:rPr>
          <w:w w:val="99"/>
          <w:position w:val="-3"/>
          <w:sz w:val="24"/>
          <w:szCs w:val="24"/>
        </w:rPr>
        <w:t>the</w:t>
      </w:r>
      <w:r>
        <w:rPr>
          <w:position w:val="-3"/>
          <w:sz w:val="24"/>
          <w:szCs w:val="24"/>
        </w:rPr>
        <w:t xml:space="preserve"> </w:t>
      </w:r>
      <w:r>
        <w:rPr>
          <w:w w:val="99"/>
          <w:position w:val="-3"/>
          <w:sz w:val="24"/>
          <w:szCs w:val="24"/>
        </w:rPr>
        <w:t>inner</w:t>
      </w:r>
      <w:r>
        <w:rPr>
          <w:position w:val="-3"/>
          <w:sz w:val="24"/>
          <w:szCs w:val="24"/>
        </w:rPr>
        <w:t xml:space="preserve"> </w:t>
      </w:r>
      <w:r>
        <w:rPr>
          <w:w w:val="99"/>
          <w:position w:val="-3"/>
          <w:sz w:val="24"/>
          <w:szCs w:val="24"/>
        </w:rPr>
        <w:t>supply</w:t>
      </w:r>
      <w:r>
        <w:rPr>
          <w:position w:val="-3"/>
          <w:sz w:val="24"/>
          <w:szCs w:val="24"/>
        </w:rPr>
        <w:t xml:space="preserve"> </w:t>
      </w:r>
      <w:r>
        <w:rPr>
          <w:w w:val="99"/>
          <w:position w:val="-3"/>
          <w:sz w:val="24"/>
          <w:szCs w:val="24"/>
        </w:rPr>
        <w:t>ring</w:t>
      </w:r>
      <w:r>
        <w:rPr>
          <w:position w:val="-3"/>
          <w:sz w:val="24"/>
          <w:szCs w:val="24"/>
        </w:rPr>
        <w:t xml:space="preserve"> </w:t>
      </w:r>
      <w:r>
        <w:rPr>
          <w:w w:val="99"/>
          <w:position w:val="-3"/>
          <w:sz w:val="24"/>
          <w:szCs w:val="24"/>
        </w:rPr>
        <w:t>and</w:t>
      </w:r>
      <w:r>
        <w:rPr>
          <w:position w:val="-3"/>
          <w:sz w:val="24"/>
          <w:szCs w:val="24"/>
        </w:rPr>
        <w:t xml:space="preserve"> </w:t>
      </w:r>
      <w:r>
        <w:rPr>
          <w:w w:val="99"/>
          <w:position w:val="-3"/>
          <w:sz w:val="24"/>
          <w:szCs w:val="24"/>
        </w:rPr>
        <w:t>the</w:t>
      </w:r>
    </w:p>
    <w:p>
      <w:pPr>
        <w:pStyle w:val="Normal"/>
        <w:spacing w:lineRule="exact" w:line="320"/>
        <w:ind w:left="120" w:hanging="0"/>
        <w:rPr/>
      </w:pPr>
      <w:r>
        <w:rPr>
          <w:w w:val="99"/>
          <w:position w:val="0"/>
          <w:sz w:val="24"/>
          <w:szCs w:val="24"/>
        </w:rPr>
        <w:t>core</w:t>
      </w:r>
      <w:r>
        <w:rPr>
          <w:position w:val="0"/>
          <w:sz w:val="24"/>
          <w:szCs w:val="24"/>
        </w:rPr>
        <w:t xml:space="preserve"> </w:t>
      </w:r>
      <w:r>
        <w:rPr>
          <w:w w:val="99"/>
          <w:position w:val="0"/>
          <w:sz w:val="24"/>
          <w:szCs w:val="24"/>
        </w:rPr>
        <w:t>area,</w:t>
      </w:r>
      <w:r>
        <w:rPr>
          <w:position w:val="0"/>
          <w:sz w:val="24"/>
          <w:szCs w:val="24"/>
        </w:rPr>
        <w:t xml:space="preserve"> </w:t>
      </w:r>
      <w:r>
        <w:rPr>
          <w:w w:val="99"/>
          <w:position w:val="0"/>
          <w:sz w:val="24"/>
          <w:szCs w:val="24"/>
        </w:rPr>
        <w:t>and</w:t>
      </w:r>
      <w:r>
        <w:rPr>
          <w:position w:val="0"/>
          <w:sz w:val="24"/>
          <w:szCs w:val="24"/>
        </w:rPr>
        <w:t xml:space="preserve"> </w:t>
      </w:r>
      <w:r>
        <w:rPr>
          <w:w w:val="99"/>
          <w:position w:val="0"/>
          <w:sz w:val="24"/>
          <w:szCs w:val="24"/>
        </w:rPr>
        <w:t>which</w:t>
      </w:r>
      <w:r>
        <w:rPr>
          <w:position w:val="0"/>
          <w:sz w:val="24"/>
          <w:szCs w:val="24"/>
        </w:rPr>
        <w:t xml:space="preserve"> </w:t>
      </w:r>
      <w:r>
        <w:rPr>
          <w:w w:val="99"/>
          <w:position w:val="0"/>
          <w:sz w:val="24"/>
          <w:szCs w:val="24"/>
        </w:rPr>
        <w:t>prior</w:t>
      </w:r>
      <w:r>
        <w:rPr>
          <w:position w:val="0"/>
          <w:sz w:val="24"/>
          <w:szCs w:val="24"/>
        </w:rPr>
        <w:t xml:space="preserve"> </w:t>
      </w:r>
      <w:r>
        <w:rPr>
          <w:w w:val="99"/>
          <w:position w:val="0"/>
          <w:sz w:val="24"/>
          <w:szCs w:val="24"/>
        </w:rPr>
        <w:t>command</w:t>
      </w:r>
      <w:r>
        <w:rPr>
          <w:position w:val="0"/>
          <w:sz w:val="24"/>
          <w:szCs w:val="24"/>
        </w:rPr>
        <w:t xml:space="preserve"> </w:t>
      </w:r>
      <w:r>
        <w:rPr>
          <w:w w:val="99"/>
          <w:position w:val="0"/>
          <w:sz w:val="24"/>
          <w:szCs w:val="24"/>
        </w:rPr>
        <w:t>controls</w:t>
      </w:r>
      <w:r>
        <w:rPr>
          <w:position w:val="0"/>
          <w:sz w:val="24"/>
          <w:szCs w:val="24"/>
        </w:rPr>
        <w:t xml:space="preserve"> </w:t>
      </w:r>
      <w:r>
        <w:rPr>
          <w:w w:val="99"/>
          <w:position w:val="0"/>
          <w:sz w:val="24"/>
          <w:szCs w:val="24"/>
        </w:rPr>
        <w:t>this</w:t>
      </w:r>
      <w:r>
        <w:rPr>
          <w:position w:val="0"/>
          <w:sz w:val="24"/>
          <w:szCs w:val="24"/>
        </w:rPr>
        <w:t xml:space="preserve">                                                                         </w:t>
      </w:r>
      <w:r>
        <w:rPr>
          <w:w w:val="99"/>
          <w:position w:val="13"/>
          <w:sz w:val="24"/>
          <w:szCs w:val="24"/>
          <w:u w:val="single" w:color="000000"/>
        </w:rPr>
        <w:t xml:space="preserve"> </w:t>
      </w:r>
      <w:r>
        <w:rPr>
          <w:position w:val="13"/>
          <w:sz w:val="24"/>
          <w:szCs w:val="24"/>
          <w:u w:val="single" w:color="000000"/>
        </w:rPr>
        <w:t xml:space="preserve">        </w:t>
      </w:r>
      <w:r>
        <w:rPr>
          <w:w w:val="99"/>
          <w:position w:val="13"/>
          <w:sz w:val="24"/>
          <w:szCs w:val="24"/>
          <w:u w:val="single" w:color="000000"/>
        </w:rPr>
        <w:t>/1</w:t>
      </w:r>
    </w:p>
    <w:p>
      <w:pPr>
        <w:pStyle w:val="Normal"/>
        <w:spacing w:lineRule="exact" w:line="220" w:before="5" w:after="0"/>
        <w:rPr>
          <w:sz w:val="22"/>
          <w:szCs w:val="22"/>
        </w:rPr>
      </w:pPr>
      <w:r>
        <w:rPr>
          <w:sz w:val="22"/>
          <w:szCs w:val="22"/>
        </w:rPr>
        <w:tab/>
      </w:r>
      <w:r>
        <w:rPr>
          <w:sz w:val="22"/>
          <w:szCs w:val="22"/>
        </w:rPr>
        <w:t xml:space="preserve">0.01mm </w:t>
      </w:r>
    </w:p>
    <w:p>
      <w:pPr>
        <w:pStyle w:val="Normal"/>
        <w:spacing w:lineRule="exact" w:line="220" w:before="5" w:after="0"/>
        <w:rPr>
          <w:sz w:val="22"/>
          <w:szCs w:val="22"/>
        </w:rPr>
      </w:pPr>
      <w:r>
        <w:rPr>
          <w:sz w:val="22"/>
          <w:szCs w:val="22"/>
        </w:rPr>
        <w:tab/>
      </w:r>
      <w:r>
        <w:rPr>
          <w:sz w:val="22"/>
          <w:szCs w:val="22"/>
        </w:rPr>
        <w:t>Addring -spacing_Left -spacing_Right</w:t>
      </w:r>
    </w:p>
    <w:p>
      <w:pPr>
        <w:pStyle w:val="Normal"/>
        <w:spacing w:lineRule="exact" w:line="220" w:before="5" w:after="0"/>
        <w:rPr>
          <w:sz w:val="22"/>
          <w:szCs w:val="22"/>
        </w:rPr>
      </w:pPr>
      <w:r>
        <w:rPr>
          <w:sz w:val="22"/>
          <w:szCs w:val="22"/>
        </w:rPr>
      </w:r>
    </w:p>
    <w:p>
      <w:pPr>
        <w:pStyle w:val="Normal"/>
        <w:spacing w:before="19" w:after="0"/>
        <w:ind w:left="120" w:hanging="0"/>
        <w:rPr/>
      </w:pPr>
      <w:r>
        <w:rPr>
          <w:w w:val="99"/>
          <w:sz w:val="24"/>
          <w:szCs w:val="24"/>
        </w:rPr>
        <w:t>How</w:t>
      </w:r>
      <w:r>
        <w:rPr>
          <w:sz w:val="24"/>
          <w:szCs w:val="24"/>
        </w:rPr>
        <w:t xml:space="preserve"> </w:t>
      </w:r>
      <w:r>
        <w:rPr>
          <w:w w:val="99"/>
          <w:sz w:val="24"/>
          <w:szCs w:val="24"/>
        </w:rPr>
        <w:t>did</w:t>
      </w:r>
      <w:r>
        <w:rPr>
          <w:sz w:val="24"/>
          <w:szCs w:val="24"/>
        </w:rPr>
        <w:t xml:space="preserve"> </w:t>
      </w:r>
      <w:r>
        <w:rPr>
          <w:w w:val="99"/>
          <w:sz w:val="24"/>
          <w:szCs w:val="24"/>
        </w:rPr>
        <w:t>the</w:t>
      </w:r>
      <w:r>
        <w:rPr>
          <w:sz w:val="24"/>
          <w:szCs w:val="24"/>
        </w:rPr>
        <w:t xml:space="preserve"> </w:t>
      </w:r>
      <w:r>
        <w:rPr>
          <w:w w:val="99"/>
          <w:sz w:val="24"/>
          <w:szCs w:val="24"/>
        </w:rPr>
        <w:t>design</w:t>
      </w:r>
      <w:r>
        <w:rPr>
          <w:sz w:val="24"/>
          <w:szCs w:val="24"/>
        </w:rPr>
        <w:t xml:space="preserve"> </w:t>
      </w:r>
      <w:r>
        <w:rPr>
          <w:w w:val="99"/>
          <w:sz w:val="24"/>
          <w:szCs w:val="24"/>
        </w:rPr>
        <w:t>change</w:t>
      </w:r>
      <w:r>
        <w:rPr>
          <w:sz w:val="24"/>
          <w:szCs w:val="24"/>
        </w:rPr>
        <w:t xml:space="preserve"> </w:t>
      </w:r>
      <w:r>
        <w:rPr>
          <w:w w:val="99"/>
          <w:sz w:val="24"/>
          <w:szCs w:val="24"/>
        </w:rPr>
        <w:t>after</w:t>
      </w:r>
      <w:r>
        <w:rPr>
          <w:sz w:val="24"/>
          <w:szCs w:val="24"/>
        </w:rPr>
        <w:t xml:space="preserve"> </w:t>
      </w:r>
      <w:r>
        <w:rPr>
          <w:w w:val="99"/>
          <w:sz w:val="24"/>
          <w:szCs w:val="24"/>
        </w:rPr>
        <w:t>running</w:t>
      </w:r>
      <w:r>
        <w:rPr>
          <w:sz w:val="24"/>
          <w:szCs w:val="24"/>
        </w:rPr>
        <w:t xml:space="preserve"> </w:t>
      </w:r>
      <w:r>
        <w:rPr>
          <w:w w:val="99"/>
          <w:sz w:val="24"/>
          <w:szCs w:val="24"/>
        </w:rPr>
        <w:t>’place_cells.tcl’</w:t>
      </w:r>
      <w:r>
        <w:rPr>
          <w:sz w:val="24"/>
          <w:szCs w:val="24"/>
        </w:rPr>
        <w:t xml:space="preserve">                                                             </w:t>
      </w:r>
      <w:r>
        <w:rPr>
          <w:w w:val="99"/>
          <w:sz w:val="24"/>
          <w:szCs w:val="24"/>
          <w:u w:val="single" w:color="000000"/>
        </w:rPr>
        <w:t xml:space="preserve"> </w:t>
      </w:r>
      <w:r>
        <w:rPr>
          <w:sz w:val="24"/>
          <w:szCs w:val="24"/>
          <w:u w:val="single" w:color="000000"/>
        </w:rPr>
        <w:t xml:space="preserve">        </w:t>
      </w:r>
      <w:r>
        <w:rPr>
          <w:w w:val="99"/>
          <w:sz w:val="24"/>
          <w:szCs w:val="24"/>
          <w:u w:val="single" w:color="000000"/>
        </w:rPr>
        <w:t>/1</w:t>
      </w:r>
    </w:p>
    <w:p>
      <w:pPr>
        <w:pStyle w:val="Normal"/>
        <w:spacing w:lineRule="exact" w:line="220" w:before="5" w:after="0"/>
        <w:rPr>
          <w:sz w:val="22"/>
          <w:szCs w:val="22"/>
        </w:rPr>
      </w:pPr>
      <w:r>
        <w:rPr>
          <w:sz w:val="22"/>
          <w:szCs w:val="22"/>
        </w:rPr>
        <w:tab/>
      </w:r>
      <w:r>
        <w:rPr>
          <w:sz w:val="22"/>
          <w:szCs w:val="22"/>
        </w:rPr>
        <w:t>Cells were in placed in the core</w:t>
      </w:r>
    </w:p>
    <w:p>
      <w:pPr>
        <w:pStyle w:val="Normal"/>
        <w:spacing w:before="19" w:after="0"/>
        <w:ind w:left="120" w:hanging="0"/>
        <w:rPr>
          <w:sz w:val="24"/>
          <w:szCs w:val="24"/>
        </w:rPr>
      </w:pPr>
      <w:r>
        <w:rPr>
          <w:w w:val="99"/>
          <w:sz w:val="24"/>
          <w:szCs w:val="24"/>
        </w:rPr>
        <w:t>What</w:t>
      </w:r>
      <w:r>
        <w:rPr>
          <w:sz w:val="24"/>
          <w:szCs w:val="24"/>
        </w:rPr>
        <w:t xml:space="preserve"> </w:t>
      </w:r>
      <w:r>
        <w:rPr>
          <w:w w:val="99"/>
          <w:sz w:val="24"/>
          <w:szCs w:val="24"/>
        </w:rPr>
        <w:t>is</w:t>
      </w:r>
      <w:r>
        <w:rPr>
          <w:sz w:val="24"/>
          <w:szCs w:val="24"/>
        </w:rPr>
        <w:t xml:space="preserve"> </w:t>
      </w:r>
      <w:r>
        <w:rPr>
          <w:w w:val="99"/>
          <w:sz w:val="24"/>
          <w:szCs w:val="24"/>
        </w:rPr>
        <w:t>a</w:t>
      </w:r>
      <w:r>
        <w:rPr>
          <w:sz w:val="24"/>
          <w:szCs w:val="24"/>
        </w:rPr>
        <w:t xml:space="preserve"> </w:t>
      </w:r>
      <w:r>
        <w:rPr>
          <w:w w:val="99"/>
          <w:sz w:val="24"/>
          <w:szCs w:val="24"/>
        </w:rPr>
        <w:t>rough</w:t>
      </w:r>
      <w:r>
        <w:rPr>
          <w:sz w:val="24"/>
          <w:szCs w:val="24"/>
        </w:rPr>
        <w:t xml:space="preserve"> </w:t>
      </w:r>
      <w:r>
        <w:rPr>
          <w:w w:val="99"/>
          <w:sz w:val="24"/>
          <w:szCs w:val="24"/>
        </w:rPr>
        <w:t>estimate</w:t>
      </w:r>
      <w:r>
        <w:rPr>
          <w:sz w:val="24"/>
          <w:szCs w:val="24"/>
        </w:rPr>
        <w:t xml:space="preserve"> </w:t>
      </w:r>
      <w:r>
        <w:rPr>
          <w:w w:val="99"/>
          <w:sz w:val="24"/>
          <w:szCs w:val="24"/>
        </w:rPr>
        <w:t>for</w:t>
      </w:r>
      <w:r>
        <w:rPr>
          <w:sz w:val="24"/>
          <w:szCs w:val="24"/>
        </w:rPr>
        <w:t xml:space="preserve"> </w:t>
      </w:r>
      <w:r>
        <w:rPr>
          <w:w w:val="99"/>
          <w:sz w:val="24"/>
          <w:szCs w:val="24"/>
        </w:rPr>
        <w:t>the</w:t>
      </w:r>
      <w:r>
        <w:rPr>
          <w:sz w:val="24"/>
          <w:szCs w:val="24"/>
        </w:rPr>
        <w:t xml:space="preserve"> </w:t>
      </w:r>
      <w:r>
        <w:rPr>
          <w:w w:val="99"/>
          <w:sz w:val="24"/>
          <w:szCs w:val="24"/>
        </w:rPr>
        <w:t>core</w:t>
      </w:r>
      <w:r>
        <w:rPr>
          <w:sz w:val="24"/>
          <w:szCs w:val="24"/>
        </w:rPr>
        <w:t xml:space="preserve"> </w:t>
      </w:r>
      <w:r>
        <w:rPr>
          <w:w w:val="99"/>
          <w:sz w:val="24"/>
          <w:szCs w:val="24"/>
        </w:rPr>
        <w:t>utilization</w:t>
      </w:r>
      <w:r>
        <w:rPr>
          <w:sz w:val="24"/>
          <w:szCs w:val="24"/>
        </w:rPr>
        <w:t xml:space="preserve">                                                                            </w:t>
      </w:r>
      <w:r>
        <w:rPr>
          <w:w w:val="99"/>
          <w:sz w:val="24"/>
          <w:szCs w:val="24"/>
          <w:u w:val="single" w:color="000000"/>
        </w:rPr>
        <w:t xml:space="preserve"> </w:t>
      </w:r>
      <w:r>
        <w:rPr>
          <w:sz w:val="24"/>
          <w:szCs w:val="24"/>
          <w:u w:val="single" w:color="000000"/>
        </w:rPr>
        <w:t xml:space="preserve">        </w:t>
      </w:r>
      <w:r>
        <w:rPr>
          <w:w w:val="99"/>
          <w:sz w:val="24"/>
          <w:szCs w:val="24"/>
          <w:u w:val="single" w:color="000000"/>
        </w:rPr>
        <w:t>/1</w:t>
      </w:r>
    </w:p>
    <w:p>
      <w:pPr>
        <w:pStyle w:val="Normal"/>
        <w:spacing w:lineRule="exact" w:line="220" w:before="5" w:after="0"/>
        <w:rPr>
          <w:sz w:val="22"/>
          <w:szCs w:val="22"/>
        </w:rPr>
      </w:pPr>
      <w:r>
        <w:rPr>
          <w:sz w:val="22"/>
          <w:szCs w:val="22"/>
        </w:rPr>
        <w:tab/>
      </w:r>
      <w:r>
        <w:rPr>
          <w:sz w:val="22"/>
          <w:szCs w:val="22"/>
        </w:rPr>
        <w:t>80-90%</w:t>
      </w:r>
    </w:p>
    <w:p>
      <w:pPr>
        <w:pStyle w:val="Normal"/>
        <w:spacing w:before="19" w:after="0"/>
        <w:ind w:left="120" w:hanging="0"/>
        <w:rPr>
          <w:sz w:val="24"/>
          <w:szCs w:val="24"/>
        </w:rPr>
      </w:pPr>
      <w:r>
        <w:rPr>
          <w:w w:val="99"/>
          <w:sz w:val="24"/>
          <w:szCs w:val="24"/>
        </w:rPr>
        <w:t>What</w:t>
      </w:r>
      <w:r>
        <w:rPr>
          <w:sz w:val="24"/>
          <w:szCs w:val="24"/>
        </w:rPr>
        <w:t xml:space="preserve"> </w:t>
      </w:r>
      <w:r>
        <w:rPr>
          <w:w w:val="99"/>
          <w:sz w:val="24"/>
          <w:szCs w:val="24"/>
        </w:rPr>
        <w:t>changed</w:t>
      </w:r>
      <w:r>
        <w:rPr>
          <w:sz w:val="24"/>
          <w:szCs w:val="24"/>
        </w:rPr>
        <w:t xml:space="preserve"> </w:t>
      </w:r>
      <w:r>
        <w:rPr>
          <w:w w:val="99"/>
          <w:sz w:val="24"/>
          <w:szCs w:val="24"/>
        </w:rPr>
        <w:t>after</w:t>
      </w:r>
      <w:r>
        <w:rPr>
          <w:sz w:val="24"/>
          <w:szCs w:val="24"/>
        </w:rPr>
        <w:t xml:space="preserve"> </w:t>
      </w:r>
      <w:r>
        <w:rPr>
          <w:w w:val="99"/>
          <w:sz w:val="24"/>
          <w:szCs w:val="24"/>
        </w:rPr>
        <w:t>running</w:t>
      </w:r>
      <w:r>
        <w:rPr>
          <w:sz w:val="24"/>
          <w:szCs w:val="24"/>
        </w:rPr>
        <w:t xml:space="preserve"> </w:t>
      </w:r>
      <w:r>
        <w:rPr>
          <w:w w:val="99"/>
          <w:sz w:val="24"/>
          <w:szCs w:val="24"/>
        </w:rPr>
        <w:t>’sroute’</w:t>
      </w:r>
      <w:r>
        <w:rPr>
          <w:sz w:val="24"/>
          <w:szCs w:val="24"/>
        </w:rPr>
        <w:t xml:space="preserve">                                                                                              </w:t>
      </w:r>
      <w:r>
        <w:rPr>
          <w:w w:val="99"/>
          <w:sz w:val="24"/>
          <w:szCs w:val="24"/>
          <w:u w:val="single" w:color="000000"/>
        </w:rPr>
        <w:t xml:space="preserve"> </w:t>
      </w:r>
      <w:r>
        <w:rPr>
          <w:sz w:val="24"/>
          <w:szCs w:val="24"/>
          <w:u w:val="single" w:color="000000"/>
        </w:rPr>
        <w:t xml:space="preserve">        </w:t>
      </w:r>
      <w:r>
        <w:rPr>
          <w:w w:val="99"/>
          <w:sz w:val="24"/>
          <w:szCs w:val="24"/>
          <w:u w:val="single" w:color="000000"/>
        </w:rPr>
        <w:t>/1</w:t>
      </w:r>
    </w:p>
    <w:p>
      <w:pPr>
        <w:pStyle w:val="Normal"/>
        <w:spacing w:lineRule="exact" w:line="140" w:before="2" w:after="0"/>
        <w:rPr>
          <w:sz w:val="14"/>
          <w:szCs w:val="14"/>
        </w:rPr>
      </w:pPr>
      <w:r>
        <w:rPr>
          <w:sz w:val="14"/>
          <w:szCs w:val="14"/>
        </w:rPr>
      </w:r>
    </w:p>
    <w:p>
      <w:pPr>
        <w:pStyle w:val="Normal"/>
        <w:spacing w:lineRule="exact" w:line="200"/>
        <w:rPr/>
      </w:pPr>
      <w:r>
        <w:rPr/>
        <w:t xml:space="preserve">The cells were connected to ground and power supply </w:t>
      </w:r>
      <w:r>
        <w:rPr/>
        <w:t>rings</w:t>
      </w:r>
    </w:p>
    <w:p>
      <w:pPr>
        <w:pStyle w:val="Normal"/>
        <w:spacing w:lineRule="exact" w:line="200"/>
        <w:rPr/>
      </w:pPr>
      <w:r>
        <w:rPr/>
      </w:r>
    </w:p>
    <w:p>
      <w:pPr>
        <w:pStyle w:val="Normal"/>
        <w:spacing w:lineRule="exact" w:line="200"/>
        <w:rPr/>
      </w:pPr>
      <w:r>
        <w:rPr/>
      </w:r>
    </w:p>
    <w:p>
      <w:pPr>
        <w:sectPr>
          <w:type w:val="nextPage"/>
          <w:pgSz w:w="12240" w:h="15840"/>
          <w:pgMar w:left="1080" w:right="1060" w:header="0" w:top="1480" w:footer="0" w:bottom="280" w:gutter="0"/>
          <w:pgNumType w:fmt="decimal"/>
          <w:formProt w:val="false"/>
          <w:textDirection w:val="lrTb"/>
          <w:docGrid w:type="default" w:linePitch="240" w:charSpace="2047"/>
        </w:sectPr>
        <w:pStyle w:val="Normal"/>
        <w:spacing w:before="19" w:after="0"/>
        <w:ind w:left="4942" w:right="4962" w:hanging="0"/>
        <w:jc w:val="center"/>
        <w:rPr>
          <w:sz w:val="24"/>
          <w:szCs w:val="24"/>
        </w:rPr>
      </w:pPr>
      <w:r>
        <w:rPr>
          <w:w w:val="99"/>
          <w:sz w:val="24"/>
          <w:szCs w:val="24"/>
        </w:rPr>
        <w:t>1</w:t>
      </w:r>
    </w:p>
    <w:p>
      <w:pPr>
        <w:pStyle w:val="Normal"/>
        <w:spacing w:before="51" w:after="0"/>
        <w:ind w:left="100" w:hanging="0"/>
        <w:rPr>
          <w:sz w:val="24"/>
          <w:szCs w:val="24"/>
        </w:rPr>
      </w:pPr>
      <w:r>
        <mc:AlternateContent>
          <mc:Choice Requires="wpg">
            <w:drawing>
              <wp:anchor behindDoc="1" distT="0" distB="0" distL="114300" distR="114300" simplePos="0" locked="0" layoutInCell="1" allowOverlap="1" relativeHeight="4">
                <wp:simplePos x="0" y="0"/>
                <wp:positionH relativeFrom="page">
                  <wp:posOffset>685800</wp:posOffset>
                </wp:positionH>
                <wp:positionV relativeFrom="paragraph">
                  <wp:posOffset>232410</wp:posOffset>
                </wp:positionV>
                <wp:extent cx="6401435" cy="635"/>
                <wp:effectExtent l="0" t="0" r="0" b="0"/>
                <wp:wrapNone/>
                <wp:docPr id="3" name=""/>
                <a:graphic xmlns:a="http://schemas.openxmlformats.org/drawingml/2006/main">
                  <a:graphicData uri="http://schemas.microsoft.com/office/word/2010/wordprocessingGroup">
                    <wpg:wgp>
                      <wpg:cNvGrpSpPr/>
                      <wpg:grpSpPr>
                        <a:xfrm>
                          <a:off x="0" y="0"/>
                          <a:ext cx="6400800" cy="0"/>
                        </a:xfrm>
                      </wpg:grpSpPr>
                      <wps:wsp>
                        <wps:cNvSpPr/>
                        <wps:spPr>
                          <a:xfrm>
                            <a:off x="0" y="0"/>
                            <a:ext cx="6400800" cy="0"/>
                          </a:xfrm>
                          <a:prstGeom prst="line">
                            <a:avLst/>
                          </a:prstGeom>
                          <a:ln w="5040">
                            <a:solidFill>
                              <a:srgbClr val="000000"/>
                            </a:solidFill>
                            <a:round/>
                          </a:ln>
                        </wps:spPr>
                        <wps:style>
                          <a:lnRef idx="0"/>
                          <a:fillRef idx="0"/>
                          <a:effectRef idx="0"/>
                          <a:fontRef idx="minor"/>
                        </wps:style>
                        <wps:bodyPr/>
                      </wps:wsp>
                    </wpg:wgp>
                  </a:graphicData>
                </a:graphic>
              </wp:anchor>
            </w:drawing>
          </mc:Choice>
          <mc:Fallback>
            <w:pict>
              <v:group id="shape_0" style="position:absolute;margin-left:54pt;margin-top:18.3pt;width:503.95pt;height:0pt" coordorigin="1080,366" coordsize="10079,0">
                <v:line id="shape_0" from="1080,366" to="11159,366" stroked="t" style="position:absolute;mso-position-horizontal-relative:page">
                  <v:stroke color="black" weight="5040" joinstyle="round" endcap="flat"/>
                  <v:fill o:detectmouseclick="t" on="false"/>
                </v:line>
              </v:group>
            </w:pict>
          </mc:Fallback>
        </mc:AlternateContent>
      </w:r>
      <w:r>
        <w:rPr>
          <w:w w:val="99"/>
          <w:sz w:val="24"/>
          <w:szCs w:val="24"/>
        </w:rPr>
        <w:t>A</w:t>
      </w:r>
      <w:r>
        <w:rPr>
          <w:w w:val="99"/>
          <w:sz w:val="24"/>
          <w:szCs w:val="24"/>
        </w:rPr>
        <w:t>SIC</w:t>
      </w:r>
      <w:r>
        <w:rPr>
          <w:sz w:val="24"/>
          <w:szCs w:val="24"/>
        </w:rPr>
        <w:t xml:space="preserve"> </w:t>
      </w:r>
      <w:r>
        <w:rPr>
          <w:w w:val="99"/>
          <w:sz w:val="24"/>
          <w:szCs w:val="24"/>
        </w:rPr>
        <w:t>Design</w:t>
      </w:r>
      <w:r>
        <w:rPr>
          <w:sz w:val="24"/>
          <w:szCs w:val="24"/>
        </w:rPr>
        <w:t xml:space="preserve"> </w:t>
      </w:r>
      <w:r>
        <w:rPr>
          <w:w w:val="99"/>
          <w:sz w:val="24"/>
          <w:szCs w:val="24"/>
        </w:rPr>
        <w:t>Laboratory</w:t>
      </w:r>
      <w:r>
        <w:rPr>
          <w:sz w:val="24"/>
          <w:szCs w:val="24"/>
        </w:rPr>
        <w:t xml:space="preserve">                        </w:t>
      </w:r>
      <w:r>
        <w:rPr>
          <w:w w:val="99"/>
          <w:sz w:val="24"/>
          <w:szCs w:val="24"/>
        </w:rPr>
        <w:t>Lab</w:t>
      </w:r>
      <w:r>
        <w:rPr>
          <w:sz w:val="24"/>
          <w:szCs w:val="24"/>
        </w:rPr>
        <w:t xml:space="preserve"> </w:t>
      </w:r>
      <w:r>
        <w:rPr>
          <w:w w:val="99"/>
          <w:sz w:val="24"/>
          <w:szCs w:val="24"/>
        </w:rPr>
        <w:t>11</w:t>
      </w:r>
      <w:r>
        <w:rPr>
          <w:sz w:val="24"/>
          <w:szCs w:val="24"/>
        </w:rPr>
        <w:t xml:space="preserve">  </w:t>
      </w:r>
      <w:r>
        <w:rPr>
          <w:w w:val="99"/>
          <w:sz w:val="24"/>
          <w:szCs w:val="24"/>
        </w:rPr>
        <w:t>Evaluation</w:t>
      </w:r>
      <w:r>
        <w:rPr>
          <w:sz w:val="24"/>
          <w:szCs w:val="24"/>
        </w:rPr>
        <w:t xml:space="preserve"> </w:t>
      </w:r>
      <w:r>
        <w:rPr>
          <w:w w:val="99"/>
          <w:sz w:val="24"/>
          <w:szCs w:val="24"/>
        </w:rPr>
        <w:t>Sheet</w:t>
      </w:r>
      <w:r>
        <w:rPr>
          <w:sz w:val="24"/>
          <w:szCs w:val="24"/>
        </w:rPr>
        <w:t xml:space="preserve">                                            </w:t>
      </w:r>
      <w:r>
        <w:rPr>
          <w:w w:val="99"/>
          <w:sz w:val="24"/>
          <w:szCs w:val="24"/>
        </w:rPr>
        <w:t>Spring</w:t>
      </w:r>
      <w:r>
        <w:rPr>
          <w:sz w:val="24"/>
          <w:szCs w:val="24"/>
        </w:rPr>
        <w:t xml:space="preserve"> </w:t>
      </w:r>
      <w:r>
        <w:rPr>
          <w:w w:val="99"/>
          <w:sz w:val="24"/>
          <w:szCs w:val="24"/>
        </w:rPr>
        <w:t>2020</w:t>
      </w:r>
    </w:p>
    <w:p>
      <w:pPr>
        <w:pStyle w:val="Normal"/>
        <w:spacing w:lineRule="exact" w:line="200"/>
        <w:rPr/>
      </w:pPr>
      <w:r>
        <w:rPr/>
      </w:r>
    </w:p>
    <w:p>
      <w:pPr>
        <w:pStyle w:val="Normal"/>
        <w:spacing w:lineRule="exact" w:line="260" w:before="12" w:after="0"/>
        <w:rPr>
          <w:sz w:val="26"/>
          <w:szCs w:val="26"/>
        </w:rPr>
      </w:pPr>
      <w:r>
        <w:rPr>
          <w:sz w:val="26"/>
          <w:szCs w:val="26"/>
        </w:rPr>
      </w:r>
    </w:p>
    <w:p>
      <w:pPr>
        <w:pStyle w:val="Normal"/>
        <w:spacing w:lineRule="exact" w:line="220" w:before="19" w:after="0"/>
        <w:ind w:left="220" w:hanging="0"/>
        <w:rPr>
          <w:sz w:val="24"/>
          <w:szCs w:val="24"/>
        </w:rPr>
      </w:pPr>
      <w:r>
        <w:rPr>
          <w:w w:val="99"/>
          <w:position w:val="-3"/>
          <w:sz w:val="24"/>
          <w:szCs w:val="24"/>
        </w:rPr>
        <w:t>In</w:t>
      </w:r>
      <w:r>
        <w:rPr>
          <w:position w:val="-3"/>
          <w:sz w:val="24"/>
          <w:szCs w:val="24"/>
        </w:rPr>
        <w:t xml:space="preserve"> </w:t>
      </w:r>
      <w:r>
        <w:rPr>
          <w:w w:val="99"/>
          <w:position w:val="-3"/>
          <w:sz w:val="24"/>
          <w:szCs w:val="24"/>
        </w:rPr>
        <w:t>what</w:t>
      </w:r>
      <w:r>
        <w:rPr>
          <w:position w:val="-3"/>
          <w:sz w:val="24"/>
          <w:szCs w:val="24"/>
        </w:rPr>
        <w:t xml:space="preserve"> </w:t>
      </w:r>
      <w:r>
        <w:rPr>
          <w:w w:val="99"/>
          <w:position w:val="-3"/>
          <w:sz w:val="24"/>
          <w:szCs w:val="24"/>
        </w:rPr>
        <w:t>ways</w:t>
      </w:r>
      <w:r>
        <w:rPr>
          <w:position w:val="-3"/>
          <w:sz w:val="24"/>
          <w:szCs w:val="24"/>
        </w:rPr>
        <w:t xml:space="preserve"> </w:t>
      </w:r>
      <w:r>
        <w:rPr>
          <w:w w:val="99"/>
          <w:position w:val="-3"/>
          <w:sz w:val="24"/>
          <w:szCs w:val="24"/>
        </w:rPr>
        <w:t>are</w:t>
      </w:r>
      <w:r>
        <w:rPr>
          <w:position w:val="-3"/>
          <w:sz w:val="24"/>
          <w:szCs w:val="24"/>
        </w:rPr>
        <w:t xml:space="preserve"> </w:t>
      </w:r>
      <w:r>
        <w:rPr>
          <w:w w:val="99"/>
          <w:position w:val="-3"/>
          <w:sz w:val="24"/>
          <w:szCs w:val="24"/>
        </w:rPr>
        <w:t>the</w:t>
      </w:r>
      <w:r>
        <w:rPr>
          <w:position w:val="-3"/>
          <w:sz w:val="24"/>
          <w:szCs w:val="24"/>
        </w:rPr>
        <w:t xml:space="preserve"> </w:t>
      </w:r>
      <w:r>
        <w:rPr>
          <w:w w:val="99"/>
          <w:position w:val="-3"/>
          <w:sz w:val="24"/>
          <w:szCs w:val="24"/>
        </w:rPr>
        <w:t>three</w:t>
      </w:r>
      <w:r>
        <w:rPr>
          <w:position w:val="-3"/>
          <w:sz w:val="24"/>
          <w:szCs w:val="24"/>
        </w:rPr>
        <w:t xml:space="preserve"> </w:t>
      </w:r>
      <w:r>
        <w:rPr>
          <w:w w:val="99"/>
          <w:position w:val="-3"/>
          <w:sz w:val="24"/>
          <w:szCs w:val="24"/>
        </w:rPr>
        <w:t>metal</w:t>
      </w:r>
      <w:r>
        <w:rPr>
          <w:position w:val="-3"/>
          <w:sz w:val="24"/>
          <w:szCs w:val="24"/>
        </w:rPr>
        <w:t xml:space="preserve"> </w:t>
      </w:r>
      <w:r>
        <w:rPr>
          <w:w w:val="99"/>
          <w:position w:val="-3"/>
          <w:sz w:val="24"/>
          <w:szCs w:val="24"/>
        </w:rPr>
        <w:t>layers</w:t>
      </w:r>
      <w:r>
        <w:rPr>
          <w:position w:val="-3"/>
          <w:sz w:val="24"/>
          <w:szCs w:val="24"/>
        </w:rPr>
        <w:t xml:space="preserve"> </w:t>
      </w:r>
      <w:r>
        <w:rPr>
          <w:w w:val="99"/>
          <w:position w:val="-3"/>
          <w:sz w:val="24"/>
          <w:szCs w:val="24"/>
        </w:rPr>
        <w:t>typically</w:t>
      </w:r>
      <w:r>
        <w:rPr>
          <w:position w:val="-3"/>
          <w:sz w:val="24"/>
          <w:szCs w:val="24"/>
        </w:rPr>
        <w:t xml:space="preserve"> </w:t>
      </w:r>
      <w:r>
        <w:rPr>
          <w:w w:val="99"/>
          <w:position w:val="-3"/>
          <w:sz w:val="24"/>
          <w:szCs w:val="24"/>
        </w:rPr>
        <w:t>used</w:t>
      </w:r>
      <w:r>
        <w:rPr>
          <w:position w:val="-3"/>
          <w:sz w:val="24"/>
          <w:szCs w:val="24"/>
        </w:rPr>
        <w:t xml:space="preserve"> </w:t>
      </w:r>
      <w:r>
        <w:rPr>
          <w:w w:val="99"/>
          <w:position w:val="-3"/>
          <w:sz w:val="24"/>
          <w:szCs w:val="24"/>
        </w:rPr>
        <w:t>in</w:t>
      </w:r>
      <w:r>
        <w:rPr>
          <w:position w:val="-3"/>
          <w:sz w:val="24"/>
          <w:szCs w:val="24"/>
        </w:rPr>
        <w:t xml:space="preserve"> </w:t>
      </w:r>
      <w:r>
        <w:rPr>
          <w:w w:val="99"/>
          <w:position w:val="-3"/>
          <w:sz w:val="24"/>
          <w:szCs w:val="24"/>
        </w:rPr>
        <w:t>the</w:t>
      </w:r>
    </w:p>
    <w:p>
      <w:pPr>
        <w:pStyle w:val="Normal"/>
        <w:spacing w:lineRule="exact" w:line="320"/>
        <w:ind w:left="220" w:hanging="0"/>
        <w:rPr/>
      </w:pPr>
      <w:r>
        <w:rPr>
          <w:w w:val="99"/>
          <w:position w:val="0"/>
          <w:sz w:val="24"/>
          <w:szCs w:val="24"/>
        </w:rPr>
        <w:t>routing</w:t>
      </w:r>
      <w:r>
        <w:rPr>
          <w:position w:val="0"/>
          <w:sz w:val="24"/>
          <w:szCs w:val="24"/>
        </w:rPr>
        <w:t xml:space="preserve">                                                                                                                                            </w:t>
      </w:r>
      <w:r>
        <w:rPr>
          <w:w w:val="99"/>
          <w:position w:val="13"/>
          <w:sz w:val="24"/>
          <w:szCs w:val="24"/>
          <w:u w:val="single" w:color="000000"/>
        </w:rPr>
        <w:t xml:space="preserve"> </w:t>
      </w:r>
      <w:r>
        <w:rPr>
          <w:position w:val="13"/>
          <w:sz w:val="24"/>
          <w:szCs w:val="24"/>
          <w:u w:val="single" w:color="000000"/>
        </w:rPr>
        <w:t xml:space="preserve">        </w:t>
      </w:r>
      <w:r>
        <w:rPr>
          <w:w w:val="99"/>
          <w:position w:val="13"/>
          <w:sz w:val="24"/>
          <w:szCs w:val="24"/>
          <w:u w:val="single" w:color="000000"/>
        </w:rPr>
        <w:t>/1</w:t>
      </w:r>
    </w:p>
    <w:p>
      <w:pPr>
        <w:pStyle w:val="Normal"/>
        <w:spacing w:lineRule="exact" w:line="220" w:before="5" w:after="0"/>
        <w:rPr>
          <w:sz w:val="22"/>
          <w:szCs w:val="22"/>
        </w:rPr>
      </w:pPr>
      <w:r>
        <w:rPr>
          <w:sz w:val="22"/>
          <w:szCs w:val="22"/>
        </w:rPr>
      </w:r>
    </w:p>
    <w:p>
      <w:pPr>
        <w:pStyle w:val="Normal"/>
        <w:spacing w:lineRule="exact" w:line="220" w:before="5" w:after="0"/>
        <w:rPr>
          <w:sz w:val="22"/>
          <w:szCs w:val="22"/>
        </w:rPr>
      </w:pPr>
      <w:r>
        <w:rPr>
          <w:sz w:val="22"/>
          <w:szCs w:val="22"/>
        </w:rPr>
        <w:tab/>
      </w:r>
      <w:r>
        <w:rPr>
          <w:sz w:val="22"/>
          <w:szCs w:val="22"/>
        </w:rPr>
        <w:t>The red metals(2) are used to connect to the pad cells outside the core, the blue metals(1) are used for power and ground connections and the green metals are used for connection between cells</w:t>
      </w:r>
    </w:p>
    <w:p>
      <w:pPr>
        <w:pStyle w:val="Normal"/>
        <w:spacing w:lineRule="exact" w:line="220" w:before="19" w:after="0"/>
        <w:ind w:left="220" w:hanging="0"/>
        <w:rPr>
          <w:sz w:val="24"/>
          <w:szCs w:val="24"/>
        </w:rPr>
      </w:pPr>
      <w:r>
        <w:rPr>
          <w:w w:val="99"/>
          <w:position w:val="-3"/>
          <w:sz w:val="24"/>
          <w:szCs w:val="24"/>
        </w:rPr>
        <w:t>What</w:t>
      </w:r>
      <w:r>
        <w:rPr>
          <w:position w:val="-3"/>
          <w:sz w:val="24"/>
          <w:szCs w:val="24"/>
        </w:rPr>
        <w:t xml:space="preserve"> </w:t>
      </w:r>
      <w:r>
        <w:rPr>
          <w:w w:val="99"/>
          <w:position w:val="-3"/>
          <w:sz w:val="24"/>
          <w:szCs w:val="24"/>
        </w:rPr>
        <w:t>percentage</w:t>
      </w:r>
      <w:r>
        <w:rPr>
          <w:position w:val="-3"/>
          <w:sz w:val="24"/>
          <w:szCs w:val="24"/>
        </w:rPr>
        <w:t xml:space="preserve"> </w:t>
      </w:r>
      <w:r>
        <w:rPr>
          <w:w w:val="99"/>
          <w:position w:val="-3"/>
          <w:sz w:val="24"/>
          <w:szCs w:val="24"/>
        </w:rPr>
        <w:t>of</w:t>
      </w:r>
      <w:r>
        <w:rPr>
          <w:position w:val="-3"/>
          <w:sz w:val="24"/>
          <w:szCs w:val="24"/>
        </w:rPr>
        <w:t xml:space="preserve"> </w:t>
      </w:r>
      <w:r>
        <w:rPr>
          <w:w w:val="99"/>
          <w:position w:val="-3"/>
          <w:sz w:val="24"/>
          <w:szCs w:val="24"/>
        </w:rPr>
        <w:t>the</w:t>
      </w:r>
      <w:r>
        <w:rPr>
          <w:position w:val="-3"/>
          <w:sz w:val="24"/>
          <w:szCs w:val="24"/>
        </w:rPr>
        <w:t xml:space="preserve"> </w:t>
      </w:r>
      <w:r>
        <w:rPr>
          <w:w w:val="99"/>
          <w:position w:val="-3"/>
          <w:sz w:val="24"/>
          <w:szCs w:val="24"/>
        </w:rPr>
        <w:t>core</w:t>
      </w:r>
      <w:r>
        <w:rPr>
          <w:position w:val="-3"/>
          <w:sz w:val="24"/>
          <w:szCs w:val="24"/>
        </w:rPr>
        <w:t xml:space="preserve"> </w:t>
      </w:r>
      <w:r>
        <w:rPr>
          <w:w w:val="99"/>
          <w:position w:val="-3"/>
          <w:sz w:val="24"/>
          <w:szCs w:val="24"/>
        </w:rPr>
        <w:t>appears</w:t>
      </w:r>
      <w:r>
        <w:rPr>
          <w:position w:val="-3"/>
          <w:sz w:val="24"/>
          <w:szCs w:val="24"/>
        </w:rPr>
        <w:t xml:space="preserve"> </w:t>
      </w:r>
      <w:r>
        <w:rPr>
          <w:w w:val="99"/>
          <w:position w:val="-3"/>
          <w:sz w:val="24"/>
          <w:szCs w:val="24"/>
        </w:rPr>
        <w:t>to</w:t>
      </w:r>
      <w:r>
        <w:rPr>
          <w:position w:val="-3"/>
          <w:sz w:val="24"/>
          <w:szCs w:val="24"/>
        </w:rPr>
        <w:t xml:space="preserve"> </w:t>
      </w:r>
      <w:r>
        <w:rPr>
          <w:w w:val="99"/>
          <w:position w:val="-3"/>
          <w:sz w:val="24"/>
          <w:szCs w:val="24"/>
        </w:rPr>
        <w:t>be</w:t>
      </w:r>
      <w:r>
        <w:rPr>
          <w:position w:val="-3"/>
          <w:sz w:val="24"/>
          <w:szCs w:val="24"/>
        </w:rPr>
        <w:t xml:space="preserve"> </w:t>
      </w:r>
      <w:r>
        <w:rPr>
          <w:w w:val="99"/>
          <w:position w:val="-3"/>
          <w:sz w:val="24"/>
          <w:szCs w:val="24"/>
        </w:rPr>
        <w:t>filled</w:t>
      </w:r>
      <w:r>
        <w:rPr>
          <w:position w:val="-3"/>
          <w:sz w:val="24"/>
          <w:szCs w:val="24"/>
        </w:rPr>
        <w:t xml:space="preserve"> </w:t>
      </w:r>
      <w:r>
        <w:rPr>
          <w:w w:val="99"/>
          <w:position w:val="-3"/>
          <w:sz w:val="24"/>
          <w:szCs w:val="24"/>
        </w:rPr>
        <w:t>with</w:t>
      </w:r>
      <w:r>
        <w:rPr>
          <w:position w:val="-3"/>
          <w:sz w:val="24"/>
          <w:szCs w:val="24"/>
        </w:rPr>
        <w:t xml:space="preserve"> </w:t>
      </w:r>
      <w:r>
        <w:rPr>
          <w:w w:val="99"/>
          <w:position w:val="-3"/>
          <w:sz w:val="24"/>
          <w:szCs w:val="24"/>
        </w:rPr>
        <w:t>cells</w:t>
      </w:r>
    </w:p>
    <w:p>
      <w:pPr>
        <w:pStyle w:val="Normal"/>
        <w:spacing w:lineRule="exact" w:line="320"/>
        <w:ind w:left="220" w:hanging="0"/>
        <w:rPr>
          <w:sz w:val="24"/>
          <w:szCs w:val="24"/>
        </w:rPr>
      </w:pPr>
      <w:r>
        <w:rPr>
          <w:w w:val="99"/>
          <w:position w:val="0"/>
          <w:sz w:val="24"/>
          <w:szCs w:val="24"/>
        </w:rPr>
        <w:t>after</w:t>
      </w:r>
      <w:r>
        <w:rPr>
          <w:position w:val="0"/>
          <w:sz w:val="24"/>
          <w:szCs w:val="24"/>
        </w:rPr>
        <w:t xml:space="preserve"> </w:t>
      </w:r>
      <w:r>
        <w:rPr>
          <w:w w:val="99"/>
          <w:position w:val="0"/>
          <w:sz w:val="24"/>
          <w:szCs w:val="24"/>
        </w:rPr>
        <w:t>running</w:t>
      </w:r>
      <w:r>
        <w:rPr>
          <w:position w:val="0"/>
          <w:sz w:val="24"/>
          <w:szCs w:val="24"/>
        </w:rPr>
        <w:t xml:space="preserve"> </w:t>
      </w:r>
      <w:r>
        <w:rPr>
          <w:w w:val="99"/>
          <w:position w:val="0"/>
          <w:sz w:val="24"/>
          <w:szCs w:val="24"/>
        </w:rPr>
        <w:t>’final_route.tcl’</w:t>
      </w:r>
      <w:r>
        <w:rPr>
          <w:position w:val="0"/>
          <w:sz w:val="24"/>
          <w:szCs w:val="24"/>
        </w:rPr>
        <w:t xml:space="preserve">                                                                                                         </w:t>
      </w:r>
      <w:r>
        <w:rPr>
          <w:w w:val="99"/>
          <w:position w:val="13"/>
          <w:sz w:val="24"/>
          <w:szCs w:val="24"/>
          <w:u w:val="single" w:color="000000"/>
        </w:rPr>
        <w:t xml:space="preserve"> </w:t>
      </w:r>
      <w:r>
        <w:rPr>
          <w:position w:val="13"/>
          <w:sz w:val="24"/>
          <w:szCs w:val="24"/>
          <w:u w:val="single" w:color="000000"/>
        </w:rPr>
        <w:t xml:space="preserve">        </w:t>
      </w:r>
      <w:r>
        <w:rPr>
          <w:w w:val="99"/>
          <w:position w:val="13"/>
          <w:sz w:val="24"/>
          <w:szCs w:val="24"/>
          <w:u w:val="single" w:color="000000"/>
        </w:rPr>
        <w:t>/1</w:t>
      </w:r>
    </w:p>
    <w:p>
      <w:pPr>
        <w:pStyle w:val="Normal"/>
        <w:spacing w:lineRule="exact" w:line="220" w:before="5" w:after="0"/>
        <w:rPr>
          <w:sz w:val="22"/>
          <w:szCs w:val="22"/>
        </w:rPr>
      </w:pPr>
      <w:r>
        <w:rPr>
          <w:sz w:val="22"/>
          <w:szCs w:val="22"/>
        </w:rPr>
        <w:tab/>
      </w:r>
      <w:r>
        <w:rPr>
          <w:sz w:val="22"/>
          <w:szCs w:val="22"/>
        </w:rPr>
        <w:t>95%</w:t>
      </w:r>
    </w:p>
    <w:p>
      <w:pPr>
        <w:pStyle w:val="Normal"/>
        <w:spacing w:lineRule="exact" w:line="220" w:before="19" w:after="0"/>
        <w:ind w:left="220" w:hanging="0"/>
        <w:rPr>
          <w:sz w:val="24"/>
          <w:szCs w:val="24"/>
        </w:rPr>
      </w:pPr>
      <w:r>
        <w:rPr>
          <w:w w:val="99"/>
          <w:position w:val="-3"/>
          <w:sz w:val="24"/>
          <w:szCs w:val="24"/>
        </w:rPr>
        <w:t>And</w:t>
      </w:r>
      <w:r>
        <w:rPr>
          <w:position w:val="-3"/>
          <w:sz w:val="24"/>
          <w:szCs w:val="24"/>
        </w:rPr>
        <w:t xml:space="preserve"> </w:t>
      </w:r>
      <w:r>
        <w:rPr>
          <w:w w:val="99"/>
          <w:position w:val="-3"/>
          <w:sz w:val="24"/>
          <w:szCs w:val="24"/>
        </w:rPr>
        <w:t>which</w:t>
      </w:r>
      <w:r>
        <w:rPr>
          <w:position w:val="-3"/>
          <w:sz w:val="24"/>
          <w:szCs w:val="24"/>
        </w:rPr>
        <w:t xml:space="preserve"> </w:t>
      </w:r>
      <w:r>
        <w:rPr>
          <w:w w:val="99"/>
          <w:position w:val="-3"/>
          <w:sz w:val="24"/>
          <w:szCs w:val="24"/>
        </w:rPr>
        <w:t>command</w:t>
      </w:r>
      <w:r>
        <w:rPr>
          <w:position w:val="-3"/>
          <w:sz w:val="24"/>
          <w:szCs w:val="24"/>
        </w:rPr>
        <w:t xml:space="preserve"> </w:t>
      </w:r>
      <w:r>
        <w:rPr>
          <w:w w:val="99"/>
          <w:position w:val="-3"/>
          <w:sz w:val="24"/>
          <w:szCs w:val="24"/>
        </w:rPr>
        <w:t>do</w:t>
      </w:r>
      <w:r>
        <w:rPr>
          <w:position w:val="-3"/>
          <w:sz w:val="24"/>
          <w:szCs w:val="24"/>
        </w:rPr>
        <w:t xml:space="preserve"> </w:t>
      </w:r>
      <w:r>
        <w:rPr>
          <w:w w:val="99"/>
          <w:position w:val="-3"/>
          <w:sz w:val="24"/>
          <w:szCs w:val="24"/>
        </w:rPr>
        <w:t>you</w:t>
      </w:r>
      <w:r>
        <w:rPr>
          <w:position w:val="-3"/>
          <w:sz w:val="24"/>
          <w:szCs w:val="24"/>
        </w:rPr>
        <w:t xml:space="preserve"> </w:t>
      </w:r>
      <w:r>
        <w:rPr>
          <w:w w:val="99"/>
          <w:position w:val="-3"/>
          <w:sz w:val="24"/>
          <w:szCs w:val="24"/>
        </w:rPr>
        <w:t>think</w:t>
      </w:r>
      <w:r>
        <w:rPr>
          <w:position w:val="-3"/>
          <w:sz w:val="24"/>
          <w:szCs w:val="24"/>
        </w:rPr>
        <w:t xml:space="preserve"> </w:t>
      </w:r>
      <w:r>
        <w:rPr>
          <w:w w:val="99"/>
          <w:position w:val="-3"/>
          <w:sz w:val="24"/>
          <w:szCs w:val="24"/>
        </w:rPr>
        <w:t>primarily</w:t>
      </w:r>
      <w:r>
        <w:rPr>
          <w:position w:val="-3"/>
          <w:sz w:val="24"/>
          <w:szCs w:val="24"/>
        </w:rPr>
        <w:t xml:space="preserve"> </w:t>
      </w:r>
      <w:r>
        <w:rPr>
          <w:w w:val="99"/>
          <w:position w:val="-3"/>
          <w:sz w:val="24"/>
          <w:szCs w:val="24"/>
        </w:rPr>
        <w:t>resulted</w:t>
      </w:r>
      <w:r>
        <w:rPr>
          <w:position w:val="-3"/>
          <w:sz w:val="24"/>
          <w:szCs w:val="24"/>
        </w:rPr>
        <w:t xml:space="preserve"> </w:t>
      </w:r>
      <w:r>
        <w:rPr>
          <w:w w:val="99"/>
          <w:position w:val="-3"/>
          <w:sz w:val="24"/>
          <w:szCs w:val="24"/>
        </w:rPr>
        <w:t>in</w:t>
      </w:r>
      <w:r>
        <w:rPr>
          <w:position w:val="-3"/>
          <w:sz w:val="24"/>
          <w:szCs w:val="24"/>
        </w:rPr>
        <w:t xml:space="preserve"> </w:t>
      </w:r>
      <w:r>
        <w:rPr>
          <w:w w:val="99"/>
          <w:position w:val="-3"/>
          <w:sz w:val="24"/>
          <w:szCs w:val="24"/>
        </w:rPr>
        <w:t>the</w:t>
      </w:r>
    </w:p>
    <w:p>
      <w:pPr>
        <w:pStyle w:val="Normal"/>
        <w:spacing w:lineRule="exact" w:line="320"/>
        <w:ind w:left="220" w:hanging="0"/>
        <w:rPr/>
      </w:pPr>
      <w:r>
        <w:rPr>
          <w:w w:val="99"/>
          <w:position w:val="0"/>
          <w:sz w:val="24"/>
          <w:szCs w:val="24"/>
        </w:rPr>
        <w:t>change</w:t>
      </w:r>
      <w:r>
        <w:rPr>
          <w:position w:val="0"/>
          <w:sz w:val="24"/>
          <w:szCs w:val="24"/>
        </w:rPr>
        <w:t xml:space="preserve">                                                                                                                                             </w:t>
      </w:r>
      <w:r>
        <w:rPr>
          <w:w w:val="99"/>
          <w:position w:val="13"/>
          <w:sz w:val="24"/>
          <w:szCs w:val="24"/>
          <w:u w:val="single" w:color="000000"/>
        </w:rPr>
        <w:t xml:space="preserve"> </w:t>
      </w:r>
      <w:r>
        <w:rPr>
          <w:position w:val="13"/>
          <w:sz w:val="24"/>
          <w:szCs w:val="24"/>
          <w:u w:val="single" w:color="000000"/>
        </w:rPr>
        <w:t xml:space="preserve">        </w:t>
      </w:r>
      <w:r>
        <w:rPr>
          <w:w w:val="99"/>
          <w:position w:val="13"/>
          <w:sz w:val="24"/>
          <w:szCs w:val="24"/>
          <w:u w:val="single" w:color="000000"/>
        </w:rPr>
        <w:t>/1</w:t>
      </w:r>
    </w:p>
    <w:p>
      <w:pPr>
        <w:pStyle w:val="Normal"/>
        <w:spacing w:lineRule="exact" w:line="200"/>
        <w:jc w:val="left"/>
        <w:rPr>
          <w:sz w:val="24"/>
          <w:szCs w:val="24"/>
        </w:rPr>
      </w:pPr>
      <w:r>
        <w:rPr>
          <w:sz w:val="24"/>
          <w:szCs w:val="24"/>
        </w:rPr>
        <w:tab/>
        <w:t>setOptMode -MaxDensity</w:t>
      </w:r>
    </w:p>
    <w:p>
      <w:pPr>
        <w:pStyle w:val="Normal"/>
        <w:spacing w:lineRule="exact" w:line="200"/>
        <w:rPr>
          <w:sz w:val="28"/>
          <w:szCs w:val="28"/>
        </w:rPr>
      </w:pPr>
      <w:r>
        <w:rPr>
          <w:sz w:val="28"/>
          <w:szCs w:val="28"/>
        </w:rPr>
      </w:r>
    </w:p>
    <w:p>
      <w:pPr>
        <w:pStyle w:val="Normal"/>
        <w:spacing w:before="19" w:after="0"/>
        <w:ind w:left="220" w:hanging="0"/>
        <w:rPr>
          <w:sz w:val="24"/>
          <w:szCs w:val="24"/>
        </w:rPr>
      </w:pPr>
      <w:r>
        <w:rPr>
          <w:w w:val="99"/>
          <w:sz w:val="24"/>
          <w:szCs w:val="24"/>
        </w:rPr>
        <w:t>Performing</w:t>
      </w:r>
      <w:r>
        <w:rPr>
          <w:sz w:val="24"/>
          <w:szCs w:val="24"/>
        </w:rPr>
        <w:t xml:space="preserve"> </w:t>
      </w:r>
      <w:r>
        <w:rPr>
          <w:w w:val="99"/>
          <w:sz w:val="24"/>
          <w:szCs w:val="24"/>
        </w:rPr>
        <w:t>Layout</w:t>
      </w:r>
      <w:r>
        <w:rPr>
          <w:sz w:val="24"/>
          <w:szCs w:val="24"/>
        </w:rPr>
        <w:t xml:space="preserve"> </w:t>
      </w:r>
      <w:r>
        <w:rPr>
          <w:w w:val="99"/>
          <w:sz w:val="24"/>
          <w:szCs w:val="24"/>
        </w:rPr>
        <w:t>Timing</w:t>
      </w:r>
      <w:r>
        <w:rPr>
          <w:sz w:val="24"/>
          <w:szCs w:val="24"/>
        </w:rPr>
        <w:t xml:space="preserve"> </w:t>
      </w:r>
      <w:r>
        <w:rPr>
          <w:w w:val="99"/>
          <w:sz w:val="24"/>
          <w:szCs w:val="24"/>
        </w:rPr>
        <w:t>Analysis</w:t>
      </w:r>
      <w:r>
        <w:rPr>
          <w:sz w:val="24"/>
          <w:szCs w:val="24"/>
        </w:rPr>
        <w:t xml:space="preserve">                                       </w:t>
      </w:r>
      <w:r>
        <w:rPr>
          <w:w w:val="99"/>
          <w:sz w:val="24"/>
          <w:szCs w:val="24"/>
        </w:rPr>
        <w:t>TA</w:t>
      </w:r>
      <w:r>
        <w:rPr>
          <w:sz w:val="24"/>
          <w:szCs w:val="24"/>
        </w:rPr>
        <w:t xml:space="preserve"> </w:t>
      </w:r>
      <w:r>
        <w:rPr>
          <w:w w:val="99"/>
          <w:sz w:val="24"/>
          <w:szCs w:val="24"/>
        </w:rPr>
        <w:t>Initials</w:t>
      </w:r>
      <w:r>
        <w:rPr>
          <w:sz w:val="24"/>
          <w:szCs w:val="24"/>
        </w:rPr>
        <w:t xml:space="preserve">             </w:t>
      </w:r>
      <w:r>
        <w:rPr>
          <w:w w:val="99"/>
          <w:sz w:val="24"/>
          <w:szCs w:val="24"/>
        </w:rPr>
        <w:t>Date</w:t>
      </w:r>
      <w:r>
        <w:rPr>
          <w:sz w:val="24"/>
          <w:szCs w:val="24"/>
        </w:rPr>
        <w:t xml:space="preserve">                  </w:t>
      </w:r>
      <w:r>
        <w:rPr>
          <w:w w:val="99"/>
          <w:sz w:val="24"/>
          <w:szCs w:val="24"/>
        </w:rPr>
        <w:t>Score</w:t>
      </w:r>
    </w:p>
    <w:p>
      <w:pPr>
        <w:pStyle w:val="Normal"/>
        <w:spacing w:lineRule="exact" w:line="240" w:before="4" w:after="0"/>
        <w:rPr>
          <w:sz w:val="24"/>
          <w:szCs w:val="24"/>
        </w:rPr>
      </w:pPr>
      <w:r>
        <w:rPr>
          <w:sz w:val="24"/>
          <w:szCs w:val="24"/>
        </w:rPr>
        <w:tab/>
      </w:r>
    </w:p>
    <w:p>
      <w:pPr>
        <w:pStyle w:val="Normal"/>
        <w:spacing w:lineRule="exact" w:line="220"/>
        <w:ind w:left="220" w:hanging="0"/>
        <w:rPr>
          <w:sz w:val="24"/>
          <w:szCs w:val="24"/>
        </w:rPr>
      </w:pPr>
      <w:r>
        <w:rPr>
          <w:w w:val="99"/>
          <w:position w:val="-3"/>
          <w:sz w:val="24"/>
          <w:szCs w:val="24"/>
        </w:rPr>
        <w:t>What</w:t>
      </w:r>
      <w:r>
        <w:rPr>
          <w:position w:val="-3"/>
          <w:sz w:val="24"/>
          <w:szCs w:val="24"/>
        </w:rPr>
        <w:t xml:space="preserve"> </w:t>
      </w:r>
      <w:r>
        <w:rPr>
          <w:w w:val="99"/>
          <w:position w:val="-3"/>
          <w:sz w:val="24"/>
          <w:szCs w:val="24"/>
        </w:rPr>
        <w:t>are</w:t>
      </w:r>
      <w:r>
        <w:rPr>
          <w:position w:val="-3"/>
          <w:sz w:val="24"/>
          <w:szCs w:val="24"/>
        </w:rPr>
        <w:t xml:space="preserve"> </w:t>
      </w:r>
      <w:r>
        <w:rPr>
          <w:w w:val="99"/>
          <w:position w:val="-3"/>
          <w:sz w:val="24"/>
          <w:szCs w:val="24"/>
        </w:rPr>
        <w:t>the</w:t>
      </w:r>
      <w:r>
        <w:rPr>
          <w:position w:val="-3"/>
          <w:sz w:val="24"/>
          <w:szCs w:val="24"/>
        </w:rPr>
        <w:t xml:space="preserve"> </w:t>
      </w:r>
      <w:r>
        <w:rPr>
          <w:w w:val="99"/>
          <w:position w:val="-3"/>
          <w:sz w:val="24"/>
          <w:szCs w:val="24"/>
        </w:rPr>
        <w:t>starting</w:t>
      </w:r>
      <w:r>
        <w:rPr>
          <w:position w:val="-3"/>
          <w:sz w:val="24"/>
          <w:szCs w:val="24"/>
        </w:rPr>
        <w:t xml:space="preserve"> </w:t>
      </w:r>
      <w:r>
        <w:rPr>
          <w:w w:val="99"/>
          <w:position w:val="-3"/>
          <w:sz w:val="24"/>
          <w:szCs w:val="24"/>
        </w:rPr>
        <w:t>and</w:t>
      </w:r>
      <w:r>
        <w:rPr>
          <w:position w:val="-3"/>
          <w:sz w:val="24"/>
          <w:szCs w:val="24"/>
        </w:rPr>
        <w:t xml:space="preserve"> </w:t>
      </w:r>
      <w:r>
        <w:rPr>
          <w:w w:val="99"/>
          <w:position w:val="-3"/>
          <w:sz w:val="24"/>
          <w:szCs w:val="24"/>
        </w:rPr>
        <w:t>ending</w:t>
      </w:r>
      <w:r>
        <w:rPr>
          <w:position w:val="-3"/>
          <w:sz w:val="24"/>
          <w:szCs w:val="24"/>
        </w:rPr>
        <w:t xml:space="preserve"> </w:t>
      </w:r>
      <w:r>
        <w:rPr>
          <w:w w:val="99"/>
          <w:position w:val="-3"/>
          <w:sz w:val="24"/>
          <w:szCs w:val="24"/>
        </w:rPr>
        <w:t>gate-level</w:t>
      </w:r>
      <w:r>
        <w:rPr>
          <w:position w:val="-3"/>
          <w:sz w:val="24"/>
          <w:szCs w:val="24"/>
        </w:rPr>
        <w:t xml:space="preserve"> </w:t>
      </w:r>
      <w:r>
        <w:rPr>
          <w:w w:val="99"/>
          <w:position w:val="-3"/>
          <w:sz w:val="24"/>
          <w:szCs w:val="24"/>
        </w:rPr>
        <w:t>components</w:t>
      </w:r>
      <w:r>
        <w:rPr>
          <w:position w:val="-3"/>
          <w:sz w:val="24"/>
          <w:szCs w:val="24"/>
        </w:rPr>
        <w:t xml:space="preserve"> </w:t>
      </w:r>
      <w:r>
        <w:rPr>
          <w:w w:val="99"/>
          <w:position w:val="-3"/>
          <w:sz w:val="24"/>
          <w:szCs w:val="24"/>
        </w:rPr>
        <w:t>of</w:t>
      </w:r>
    </w:p>
    <w:p>
      <w:pPr>
        <w:pStyle w:val="Normal"/>
        <w:spacing w:lineRule="exact" w:line="320"/>
        <w:ind w:left="220" w:hanging="0"/>
        <w:rPr>
          <w:sz w:val="24"/>
          <w:szCs w:val="24"/>
        </w:rPr>
      </w:pPr>
      <w:r>
        <w:rPr>
          <w:w w:val="99"/>
          <w:position w:val="0"/>
          <w:sz w:val="24"/>
          <w:szCs w:val="24"/>
        </w:rPr>
        <w:t>the</w:t>
      </w:r>
      <w:r>
        <w:rPr>
          <w:position w:val="0"/>
          <w:sz w:val="24"/>
          <w:szCs w:val="24"/>
        </w:rPr>
        <w:t xml:space="preserve"> </w:t>
      </w:r>
      <w:r>
        <w:rPr>
          <w:w w:val="99"/>
          <w:position w:val="0"/>
          <w:sz w:val="24"/>
          <w:szCs w:val="24"/>
        </w:rPr>
        <w:t>critical</w:t>
      </w:r>
      <w:r>
        <w:rPr>
          <w:position w:val="0"/>
          <w:sz w:val="24"/>
          <w:szCs w:val="24"/>
        </w:rPr>
        <w:t xml:space="preserve"> </w:t>
      </w:r>
      <w:r>
        <w:rPr>
          <w:w w:val="99"/>
          <w:position w:val="0"/>
          <w:sz w:val="24"/>
          <w:szCs w:val="24"/>
        </w:rPr>
        <w:t>path</w:t>
      </w:r>
      <w:r>
        <w:rPr>
          <w:position w:val="0"/>
          <w:sz w:val="24"/>
          <w:szCs w:val="24"/>
        </w:rPr>
        <w:t xml:space="preserve">                                                                                                                               </w:t>
      </w:r>
      <w:r>
        <w:rPr>
          <w:w w:val="99"/>
          <w:position w:val="13"/>
          <w:sz w:val="24"/>
          <w:szCs w:val="24"/>
          <w:u w:val="single" w:color="000000"/>
        </w:rPr>
        <w:t xml:space="preserve"> </w:t>
      </w:r>
      <w:r>
        <w:rPr>
          <w:position w:val="13"/>
          <w:sz w:val="24"/>
          <w:szCs w:val="24"/>
          <w:u w:val="single" w:color="000000"/>
        </w:rPr>
        <w:t xml:space="preserve">        </w:t>
      </w:r>
      <w:r>
        <w:rPr>
          <w:w w:val="99"/>
          <w:position w:val="13"/>
          <w:sz w:val="24"/>
          <w:szCs w:val="24"/>
          <w:u w:val="single" w:color="000000"/>
        </w:rPr>
        <w:t>/1</w:t>
      </w:r>
    </w:p>
    <w:p>
      <w:pPr>
        <w:pStyle w:val="Normal"/>
        <w:spacing w:lineRule="exact" w:line="220" w:before="5" w:after="0"/>
        <w:rPr>
          <w:sz w:val="22"/>
          <w:szCs w:val="22"/>
        </w:rPr>
      </w:pPr>
      <w:r>
        <w:rPr>
          <w:sz w:val="22"/>
          <w:szCs w:val="22"/>
        </w:rPr>
        <w:tab/>
      </w:r>
      <w:r>
        <w:rPr>
          <w:sz w:val="22"/>
          <w:szCs w:val="22"/>
        </w:rPr>
        <w:t>Starting – waddr_reg[2]</w:t>
      </w:r>
    </w:p>
    <w:p>
      <w:pPr>
        <w:pStyle w:val="Normal"/>
        <w:spacing w:lineRule="exact" w:line="220" w:before="5" w:after="0"/>
        <w:rPr>
          <w:sz w:val="22"/>
          <w:szCs w:val="22"/>
        </w:rPr>
      </w:pPr>
      <w:r>
        <w:rPr>
          <w:sz w:val="22"/>
          <w:szCs w:val="22"/>
        </w:rPr>
        <w:tab/>
      </w:r>
      <w:r>
        <w:rPr>
          <w:sz w:val="22"/>
          <w:szCs w:val="22"/>
        </w:rPr>
        <w:t>Ending – fiforeg_reg[2][0]</w:t>
      </w:r>
    </w:p>
    <w:p>
      <w:pPr>
        <w:pStyle w:val="Normal"/>
        <w:spacing w:before="19" w:after="0"/>
        <w:ind w:left="279" w:hanging="0"/>
        <w:rPr>
          <w:sz w:val="24"/>
          <w:szCs w:val="24"/>
        </w:rPr>
      </w:pPr>
      <w:r>
        <w:rPr>
          <w:w w:val="99"/>
          <w:sz w:val="24"/>
          <w:szCs w:val="24"/>
        </w:rPr>
        <w:t>How</w:t>
      </w:r>
      <w:r>
        <w:rPr>
          <w:sz w:val="24"/>
          <w:szCs w:val="24"/>
        </w:rPr>
        <w:t xml:space="preserve"> </w:t>
      </w:r>
      <w:r>
        <w:rPr>
          <w:w w:val="99"/>
          <w:sz w:val="24"/>
          <w:szCs w:val="24"/>
        </w:rPr>
        <w:t>many</w:t>
      </w:r>
      <w:r>
        <w:rPr>
          <w:sz w:val="24"/>
          <w:szCs w:val="24"/>
        </w:rPr>
        <w:t xml:space="preserve"> </w:t>
      </w:r>
      <w:r>
        <w:rPr>
          <w:w w:val="99"/>
          <w:sz w:val="24"/>
          <w:szCs w:val="24"/>
        </w:rPr>
        <w:t>combinational</w:t>
      </w:r>
      <w:r>
        <w:rPr>
          <w:sz w:val="24"/>
          <w:szCs w:val="24"/>
        </w:rPr>
        <w:t xml:space="preserve"> </w:t>
      </w:r>
      <w:r>
        <w:rPr>
          <w:w w:val="99"/>
          <w:sz w:val="24"/>
          <w:szCs w:val="24"/>
        </w:rPr>
        <w:t>logic</w:t>
      </w:r>
      <w:r>
        <w:rPr>
          <w:sz w:val="24"/>
          <w:szCs w:val="24"/>
        </w:rPr>
        <w:t xml:space="preserve"> </w:t>
      </w:r>
      <w:r>
        <w:rPr>
          <w:w w:val="99"/>
          <w:sz w:val="24"/>
          <w:szCs w:val="24"/>
        </w:rPr>
        <w:t>cells</w:t>
      </w:r>
      <w:r>
        <w:rPr>
          <w:sz w:val="24"/>
          <w:szCs w:val="24"/>
        </w:rPr>
        <w:t xml:space="preserve"> </w:t>
      </w:r>
      <w:r>
        <w:rPr>
          <w:w w:val="99"/>
          <w:sz w:val="24"/>
          <w:szCs w:val="24"/>
        </w:rPr>
        <w:t>are</w:t>
      </w:r>
      <w:r>
        <w:rPr>
          <w:sz w:val="24"/>
          <w:szCs w:val="24"/>
        </w:rPr>
        <w:t xml:space="preserve"> </w:t>
      </w:r>
      <w:r>
        <w:rPr>
          <w:w w:val="99"/>
          <w:sz w:val="24"/>
          <w:szCs w:val="24"/>
        </w:rPr>
        <w:t>in</w:t>
      </w:r>
      <w:r>
        <w:rPr>
          <w:sz w:val="24"/>
          <w:szCs w:val="24"/>
        </w:rPr>
        <w:t xml:space="preserve"> </w:t>
      </w:r>
      <w:r>
        <w:rPr>
          <w:w w:val="99"/>
          <w:sz w:val="24"/>
          <w:szCs w:val="24"/>
        </w:rPr>
        <w:t>between</w:t>
      </w:r>
      <w:r>
        <w:rPr>
          <w:sz w:val="24"/>
          <w:szCs w:val="24"/>
        </w:rPr>
        <w:t xml:space="preserve">                                                                    </w:t>
      </w:r>
      <w:r>
        <w:rPr>
          <w:w w:val="99"/>
          <w:sz w:val="24"/>
          <w:szCs w:val="24"/>
          <w:u w:val="single" w:color="000000"/>
        </w:rPr>
        <w:t xml:space="preserve"> </w:t>
      </w:r>
      <w:r>
        <w:rPr>
          <w:sz w:val="24"/>
          <w:szCs w:val="24"/>
          <w:u w:val="single" w:color="000000"/>
        </w:rPr>
        <w:t xml:space="preserve">        </w:t>
      </w:r>
      <w:r>
        <w:rPr>
          <w:w w:val="99"/>
          <w:sz w:val="24"/>
          <w:szCs w:val="24"/>
          <w:u w:val="single" w:color="000000"/>
        </w:rPr>
        <w:t>/1</w:t>
      </w:r>
    </w:p>
    <w:p>
      <w:pPr>
        <w:pStyle w:val="Normal"/>
        <w:spacing w:lineRule="exact" w:line="220" w:before="5" w:after="0"/>
        <w:rPr>
          <w:sz w:val="22"/>
          <w:szCs w:val="22"/>
        </w:rPr>
      </w:pPr>
      <w:r>
        <w:rPr>
          <w:sz w:val="22"/>
          <w:szCs w:val="22"/>
        </w:rPr>
        <w:tab/>
      </w:r>
      <w:r>
        <w:rPr>
          <w:sz w:val="22"/>
          <w:szCs w:val="22"/>
        </w:rPr>
        <w:t>14</w:t>
      </w:r>
    </w:p>
    <w:p>
      <w:pPr>
        <w:pStyle w:val="Normal"/>
        <w:spacing w:lineRule="exact" w:line="220" w:before="19" w:after="0"/>
        <w:ind w:left="220" w:hanging="0"/>
        <w:rPr>
          <w:sz w:val="24"/>
          <w:szCs w:val="24"/>
        </w:rPr>
      </w:pPr>
      <w:r>
        <w:rPr>
          <w:w w:val="99"/>
          <w:position w:val="-3"/>
          <w:sz w:val="24"/>
          <w:szCs w:val="24"/>
        </w:rPr>
        <w:t>What</w:t>
      </w:r>
      <w:r>
        <w:rPr>
          <w:position w:val="-3"/>
          <w:sz w:val="24"/>
          <w:szCs w:val="24"/>
        </w:rPr>
        <w:t xml:space="preserve"> </w:t>
      </w:r>
      <w:r>
        <w:rPr>
          <w:w w:val="99"/>
          <w:position w:val="-3"/>
          <w:sz w:val="24"/>
          <w:szCs w:val="24"/>
        </w:rPr>
        <w:t>are</w:t>
      </w:r>
      <w:r>
        <w:rPr>
          <w:position w:val="-3"/>
          <w:sz w:val="24"/>
          <w:szCs w:val="24"/>
        </w:rPr>
        <w:t xml:space="preserve"> </w:t>
      </w:r>
      <w:r>
        <w:rPr>
          <w:w w:val="99"/>
          <w:position w:val="-3"/>
          <w:sz w:val="24"/>
          <w:szCs w:val="24"/>
        </w:rPr>
        <w:t>the</w:t>
      </w:r>
      <w:r>
        <w:rPr>
          <w:position w:val="-3"/>
          <w:sz w:val="24"/>
          <w:szCs w:val="24"/>
        </w:rPr>
        <w:t xml:space="preserve"> </w:t>
      </w:r>
      <w:r>
        <w:rPr>
          <w:w w:val="99"/>
          <w:position w:val="-3"/>
          <w:sz w:val="24"/>
          <w:szCs w:val="24"/>
        </w:rPr>
        <w:t>starting</w:t>
      </w:r>
      <w:r>
        <w:rPr>
          <w:position w:val="-3"/>
          <w:sz w:val="24"/>
          <w:szCs w:val="24"/>
        </w:rPr>
        <w:t xml:space="preserve"> </w:t>
      </w:r>
      <w:r>
        <w:rPr>
          <w:w w:val="99"/>
          <w:position w:val="-3"/>
          <w:sz w:val="24"/>
          <w:szCs w:val="24"/>
        </w:rPr>
        <w:t>and</w:t>
      </w:r>
      <w:r>
        <w:rPr>
          <w:position w:val="-3"/>
          <w:sz w:val="24"/>
          <w:szCs w:val="24"/>
        </w:rPr>
        <w:t xml:space="preserve"> </w:t>
      </w:r>
      <w:r>
        <w:rPr>
          <w:w w:val="99"/>
          <w:position w:val="-3"/>
          <w:sz w:val="24"/>
          <w:szCs w:val="24"/>
        </w:rPr>
        <w:t>ending</w:t>
      </w:r>
      <w:r>
        <w:rPr>
          <w:position w:val="-3"/>
          <w:sz w:val="24"/>
          <w:szCs w:val="24"/>
        </w:rPr>
        <w:t xml:space="preserve"> </w:t>
      </w:r>
      <w:r>
        <w:rPr>
          <w:w w:val="99"/>
          <w:position w:val="-3"/>
          <w:sz w:val="24"/>
          <w:szCs w:val="24"/>
        </w:rPr>
        <w:t>blocks</w:t>
      </w:r>
      <w:r>
        <w:rPr>
          <w:position w:val="-3"/>
          <w:sz w:val="24"/>
          <w:szCs w:val="24"/>
        </w:rPr>
        <w:t xml:space="preserve"> </w:t>
      </w:r>
      <w:r>
        <w:rPr>
          <w:w w:val="99"/>
          <w:position w:val="-3"/>
          <w:sz w:val="24"/>
          <w:szCs w:val="24"/>
        </w:rPr>
        <w:t>(design</w:t>
      </w:r>
      <w:r>
        <w:rPr>
          <w:position w:val="-3"/>
          <w:sz w:val="24"/>
          <w:szCs w:val="24"/>
        </w:rPr>
        <w:t xml:space="preserve"> </w:t>
      </w:r>
      <w:r>
        <w:rPr>
          <w:w w:val="99"/>
          <w:position w:val="-3"/>
          <w:sz w:val="24"/>
          <w:szCs w:val="24"/>
        </w:rPr>
        <w:t>modules)</w:t>
      </w:r>
      <w:r>
        <w:rPr>
          <w:position w:val="-3"/>
          <w:sz w:val="24"/>
          <w:szCs w:val="24"/>
        </w:rPr>
        <w:t xml:space="preserve"> </w:t>
      </w:r>
      <w:r>
        <w:rPr>
          <w:w w:val="99"/>
          <w:position w:val="-3"/>
          <w:sz w:val="24"/>
          <w:szCs w:val="24"/>
        </w:rPr>
        <w:t>of</w:t>
      </w:r>
    </w:p>
    <w:p>
      <w:pPr>
        <w:pStyle w:val="Normal"/>
        <w:spacing w:lineRule="exact" w:line="320"/>
        <w:ind w:left="220" w:hanging="0"/>
        <w:rPr>
          <w:sz w:val="24"/>
          <w:szCs w:val="24"/>
        </w:rPr>
      </w:pPr>
      <w:r>
        <w:rPr>
          <w:w w:val="99"/>
          <w:position w:val="0"/>
          <w:sz w:val="24"/>
          <w:szCs w:val="24"/>
        </w:rPr>
        <w:t>the</w:t>
      </w:r>
      <w:r>
        <w:rPr>
          <w:position w:val="0"/>
          <w:sz w:val="24"/>
          <w:szCs w:val="24"/>
        </w:rPr>
        <w:t xml:space="preserve"> </w:t>
      </w:r>
      <w:r>
        <w:rPr>
          <w:w w:val="99"/>
          <w:position w:val="0"/>
          <w:sz w:val="24"/>
          <w:szCs w:val="24"/>
        </w:rPr>
        <w:t>critical</w:t>
      </w:r>
      <w:r>
        <w:rPr>
          <w:position w:val="0"/>
          <w:sz w:val="24"/>
          <w:szCs w:val="24"/>
        </w:rPr>
        <w:t xml:space="preserve"> </w:t>
      </w:r>
      <w:r>
        <w:rPr>
          <w:w w:val="99"/>
          <w:position w:val="0"/>
          <w:sz w:val="24"/>
          <w:szCs w:val="24"/>
        </w:rPr>
        <w:t>path</w:t>
      </w:r>
      <w:r>
        <w:rPr>
          <w:position w:val="0"/>
          <w:sz w:val="24"/>
          <w:szCs w:val="24"/>
        </w:rPr>
        <w:t xml:space="preserve">                                                                                                                               </w:t>
      </w:r>
      <w:r>
        <w:rPr>
          <w:w w:val="99"/>
          <w:position w:val="13"/>
          <w:sz w:val="24"/>
          <w:szCs w:val="24"/>
          <w:u w:val="single" w:color="000000"/>
        </w:rPr>
        <w:t xml:space="preserve"> </w:t>
      </w:r>
      <w:r>
        <w:rPr>
          <w:position w:val="13"/>
          <w:sz w:val="24"/>
          <w:szCs w:val="24"/>
          <w:u w:val="single" w:color="000000"/>
        </w:rPr>
        <w:t xml:space="preserve">        </w:t>
      </w:r>
      <w:r>
        <w:rPr>
          <w:w w:val="99"/>
          <w:position w:val="13"/>
          <w:sz w:val="24"/>
          <w:szCs w:val="24"/>
          <w:u w:val="single" w:color="000000"/>
        </w:rPr>
        <w:t>/1</w:t>
      </w:r>
    </w:p>
    <w:p>
      <w:pPr>
        <w:pStyle w:val="Normal"/>
        <w:spacing w:lineRule="exact" w:line="220" w:before="5" w:after="0"/>
        <w:rPr>
          <w:sz w:val="22"/>
          <w:szCs w:val="22"/>
        </w:rPr>
      </w:pPr>
      <w:r>
        <w:rPr>
          <w:sz w:val="22"/>
          <w:szCs w:val="22"/>
        </w:rPr>
        <w:tab/>
      </w:r>
      <w:r>
        <w:rPr>
          <w:sz w:val="22"/>
          <w:szCs w:val="22"/>
        </w:rPr>
        <w:t>Starting – DFFSR</w:t>
      </w:r>
    </w:p>
    <w:p>
      <w:pPr>
        <w:pStyle w:val="Normal"/>
        <w:spacing w:lineRule="exact" w:line="220" w:before="5" w:after="0"/>
        <w:rPr>
          <w:sz w:val="22"/>
          <w:szCs w:val="22"/>
        </w:rPr>
      </w:pPr>
      <w:r>
        <w:rPr>
          <w:sz w:val="22"/>
          <w:szCs w:val="22"/>
        </w:rPr>
        <w:tab/>
      </w:r>
      <w:r>
        <w:rPr>
          <w:sz w:val="22"/>
          <w:szCs w:val="22"/>
        </w:rPr>
        <w:t>Ending – DFFPOSX1</w:t>
      </w:r>
    </w:p>
    <w:p>
      <w:pPr>
        <w:pStyle w:val="Normal"/>
        <w:spacing w:lineRule="exact" w:line="220" w:before="19" w:after="0"/>
        <w:ind w:left="220" w:hanging="0"/>
        <w:rPr>
          <w:sz w:val="24"/>
          <w:szCs w:val="24"/>
        </w:rPr>
      </w:pPr>
      <w:r>
        <w:rPr>
          <w:w w:val="99"/>
          <w:position w:val="-3"/>
          <w:sz w:val="24"/>
          <w:szCs w:val="24"/>
        </w:rPr>
        <w:t>Is</w:t>
      </w:r>
      <w:r>
        <w:rPr>
          <w:position w:val="-3"/>
          <w:sz w:val="24"/>
          <w:szCs w:val="24"/>
        </w:rPr>
        <w:t xml:space="preserve"> </w:t>
      </w:r>
      <w:r>
        <w:rPr>
          <w:w w:val="99"/>
          <w:position w:val="-3"/>
          <w:sz w:val="24"/>
          <w:szCs w:val="24"/>
        </w:rPr>
        <w:t>the</w:t>
      </w:r>
      <w:r>
        <w:rPr>
          <w:position w:val="-3"/>
          <w:sz w:val="24"/>
          <w:szCs w:val="24"/>
        </w:rPr>
        <w:t xml:space="preserve"> </w:t>
      </w:r>
      <w:r>
        <w:rPr>
          <w:w w:val="99"/>
          <w:position w:val="-3"/>
          <w:sz w:val="24"/>
          <w:szCs w:val="24"/>
        </w:rPr>
        <w:t>synthesis</w:t>
      </w:r>
      <w:r>
        <w:rPr>
          <w:position w:val="-3"/>
          <w:sz w:val="24"/>
          <w:szCs w:val="24"/>
        </w:rPr>
        <w:t xml:space="preserve"> </w:t>
      </w:r>
      <w:r>
        <w:rPr>
          <w:w w:val="99"/>
          <w:position w:val="-3"/>
          <w:sz w:val="24"/>
          <w:szCs w:val="24"/>
        </w:rPr>
        <w:t>critical</w:t>
      </w:r>
      <w:r>
        <w:rPr>
          <w:position w:val="-3"/>
          <w:sz w:val="24"/>
          <w:szCs w:val="24"/>
        </w:rPr>
        <w:t xml:space="preserve"> </w:t>
      </w:r>
      <w:r>
        <w:rPr>
          <w:w w:val="99"/>
          <w:position w:val="-3"/>
          <w:sz w:val="24"/>
          <w:szCs w:val="24"/>
        </w:rPr>
        <w:t>path</w:t>
      </w:r>
      <w:r>
        <w:rPr>
          <w:position w:val="-3"/>
          <w:sz w:val="24"/>
          <w:szCs w:val="24"/>
        </w:rPr>
        <w:t xml:space="preserve"> </w:t>
      </w:r>
      <w:r>
        <w:rPr>
          <w:w w:val="99"/>
          <w:position w:val="-3"/>
          <w:sz w:val="24"/>
          <w:szCs w:val="24"/>
        </w:rPr>
        <w:t>similar</w:t>
      </w:r>
      <w:r>
        <w:rPr>
          <w:position w:val="-3"/>
          <w:sz w:val="24"/>
          <w:szCs w:val="24"/>
        </w:rPr>
        <w:t xml:space="preserve"> </w:t>
      </w:r>
      <w:r>
        <w:rPr>
          <w:w w:val="99"/>
          <w:position w:val="-3"/>
          <w:sz w:val="24"/>
          <w:szCs w:val="24"/>
        </w:rPr>
        <w:t>to</w:t>
      </w:r>
      <w:r>
        <w:rPr>
          <w:position w:val="-3"/>
          <w:sz w:val="24"/>
          <w:szCs w:val="24"/>
        </w:rPr>
        <w:t xml:space="preserve"> </w:t>
      </w:r>
      <w:r>
        <w:rPr>
          <w:w w:val="99"/>
          <w:position w:val="-3"/>
          <w:sz w:val="24"/>
          <w:szCs w:val="24"/>
        </w:rPr>
        <w:t>the</w:t>
      </w:r>
      <w:r>
        <w:rPr>
          <w:position w:val="-3"/>
          <w:sz w:val="24"/>
          <w:szCs w:val="24"/>
        </w:rPr>
        <w:t xml:space="preserve"> </w:t>
      </w:r>
      <w:r>
        <w:rPr>
          <w:w w:val="99"/>
          <w:position w:val="-3"/>
          <w:sz w:val="24"/>
          <w:szCs w:val="24"/>
        </w:rPr>
        <w:t>layout</w:t>
      </w:r>
      <w:r>
        <w:rPr>
          <w:position w:val="-3"/>
          <w:sz w:val="24"/>
          <w:szCs w:val="24"/>
        </w:rPr>
        <w:t xml:space="preserve"> </w:t>
      </w:r>
      <w:r>
        <w:rPr>
          <w:w w:val="99"/>
          <w:position w:val="-3"/>
          <w:sz w:val="24"/>
          <w:szCs w:val="24"/>
        </w:rPr>
        <w:t>one?</w:t>
      </w:r>
      <w:r>
        <w:rPr>
          <w:position w:val="-3"/>
          <w:sz w:val="24"/>
          <w:szCs w:val="24"/>
        </w:rPr>
        <w:t xml:space="preserve"> </w:t>
      </w:r>
      <w:r>
        <w:rPr>
          <w:w w:val="99"/>
          <w:position w:val="-3"/>
          <w:sz w:val="24"/>
          <w:szCs w:val="24"/>
        </w:rPr>
        <w:t>What</w:t>
      </w:r>
    </w:p>
    <w:p>
      <w:pPr>
        <w:pStyle w:val="Normal"/>
        <w:spacing w:lineRule="exact" w:line="320"/>
        <w:ind w:left="220" w:hanging="0"/>
        <w:rPr>
          <w:sz w:val="24"/>
          <w:szCs w:val="24"/>
        </w:rPr>
      </w:pPr>
      <w:r>
        <w:rPr>
          <w:w w:val="99"/>
          <w:position w:val="0"/>
          <w:sz w:val="24"/>
          <w:szCs w:val="24"/>
        </w:rPr>
        <w:t>are</w:t>
      </w:r>
      <w:r>
        <w:rPr>
          <w:position w:val="0"/>
          <w:sz w:val="24"/>
          <w:szCs w:val="24"/>
        </w:rPr>
        <w:t xml:space="preserve"> </w:t>
      </w:r>
      <w:r>
        <w:rPr>
          <w:w w:val="99"/>
          <w:position w:val="0"/>
          <w:sz w:val="24"/>
          <w:szCs w:val="24"/>
        </w:rPr>
        <w:t>their</w:t>
      </w:r>
      <w:r>
        <w:rPr>
          <w:position w:val="0"/>
          <w:sz w:val="24"/>
          <w:szCs w:val="24"/>
        </w:rPr>
        <w:t xml:space="preserve"> </w:t>
      </w:r>
      <w:r>
        <w:rPr>
          <w:w w:val="99"/>
          <w:position w:val="0"/>
          <w:sz w:val="24"/>
          <w:szCs w:val="24"/>
        </w:rPr>
        <w:t>respective</w:t>
      </w:r>
      <w:r>
        <w:rPr>
          <w:position w:val="0"/>
          <w:sz w:val="24"/>
          <w:szCs w:val="24"/>
        </w:rPr>
        <w:t xml:space="preserve"> </w:t>
      </w:r>
      <w:r>
        <w:rPr>
          <w:w w:val="99"/>
          <w:position w:val="0"/>
          <w:sz w:val="24"/>
          <w:szCs w:val="24"/>
        </w:rPr>
        <w:t>delays</w:t>
      </w:r>
      <w:r>
        <w:rPr>
          <w:position w:val="0"/>
          <w:sz w:val="24"/>
          <w:szCs w:val="24"/>
        </w:rPr>
        <w:t xml:space="preserve">                                                                                                               </w:t>
      </w:r>
      <w:r>
        <w:rPr>
          <w:w w:val="99"/>
          <w:position w:val="13"/>
          <w:sz w:val="24"/>
          <w:szCs w:val="24"/>
          <w:u w:val="single" w:color="000000"/>
        </w:rPr>
        <w:t xml:space="preserve"> </w:t>
      </w:r>
      <w:r>
        <w:rPr>
          <w:position w:val="13"/>
          <w:sz w:val="24"/>
          <w:szCs w:val="24"/>
          <w:u w:val="single" w:color="000000"/>
        </w:rPr>
        <w:t xml:space="preserve">        </w:t>
      </w:r>
      <w:r>
        <w:rPr>
          <w:w w:val="99"/>
          <w:position w:val="13"/>
          <w:sz w:val="24"/>
          <w:szCs w:val="24"/>
          <w:u w:val="single" w:color="000000"/>
        </w:rPr>
        <w:t>/1</w:t>
      </w:r>
    </w:p>
    <w:p>
      <w:pPr>
        <w:pStyle w:val="Normal"/>
        <w:spacing w:lineRule="exact" w:line="200"/>
        <w:rPr/>
      </w:pPr>
      <w:r>
        <w:rPr/>
        <w:tab/>
      </w:r>
      <w:r>
        <w:rPr/>
        <w:t>No they aren’t. Synthesis arrival – 5.422</w:t>
      </w:r>
    </w:p>
    <w:p>
      <w:pPr>
        <w:pStyle w:val="Normal"/>
        <w:spacing w:lineRule="exact" w:line="200"/>
        <w:rPr/>
      </w:pPr>
      <w:r>
        <w:rPr/>
        <w:tab/>
        <w:tab/>
        <w:tab/>
      </w:r>
      <w:r>
        <w:rPr/>
        <w:t>layout arrival – 4.61</w:t>
      </w:r>
    </w:p>
    <w:p>
      <w:pPr>
        <w:pStyle w:val="Normal"/>
        <w:spacing w:lineRule="exact" w:line="280" w:before="5" w:after="0"/>
        <w:rPr>
          <w:sz w:val="28"/>
          <w:szCs w:val="28"/>
        </w:rPr>
      </w:pPr>
      <w:r>
        <w:rPr>
          <w:sz w:val="28"/>
          <w:szCs w:val="28"/>
        </w:rPr>
      </w:r>
    </w:p>
    <w:p>
      <w:pPr>
        <w:pStyle w:val="Normal"/>
        <w:spacing w:before="19" w:after="0"/>
        <w:ind w:left="220" w:hanging="0"/>
        <w:rPr>
          <w:sz w:val="24"/>
          <w:szCs w:val="24"/>
        </w:rPr>
      </w:pPr>
      <w:r>
        <w:rPr>
          <w:w w:val="99"/>
          <w:sz w:val="24"/>
          <w:szCs w:val="24"/>
        </w:rPr>
        <w:t>Pad/Pin</w:t>
      </w:r>
      <w:r>
        <w:rPr>
          <w:sz w:val="24"/>
          <w:szCs w:val="24"/>
        </w:rPr>
        <w:t xml:space="preserve"> </w:t>
      </w:r>
      <w:r>
        <w:rPr>
          <w:w w:val="99"/>
          <w:sz w:val="24"/>
          <w:szCs w:val="24"/>
        </w:rPr>
        <w:t>Placement</w:t>
      </w:r>
      <w:r>
        <w:rPr>
          <w:sz w:val="24"/>
          <w:szCs w:val="24"/>
        </w:rPr>
        <w:t xml:space="preserve"> </w:t>
      </w:r>
      <w:r>
        <w:rPr>
          <w:w w:val="99"/>
          <w:sz w:val="24"/>
          <w:szCs w:val="24"/>
        </w:rPr>
        <w:t>based</w:t>
      </w:r>
      <w:r>
        <w:rPr>
          <w:sz w:val="24"/>
          <w:szCs w:val="24"/>
        </w:rPr>
        <w:t xml:space="preserve"> </w:t>
      </w:r>
      <w:r>
        <w:rPr>
          <w:w w:val="99"/>
          <w:sz w:val="24"/>
          <w:szCs w:val="24"/>
        </w:rPr>
        <w:t>Timing</w:t>
      </w:r>
      <w:r>
        <w:rPr>
          <w:sz w:val="24"/>
          <w:szCs w:val="24"/>
        </w:rPr>
        <w:t xml:space="preserve"> </w:t>
      </w:r>
      <w:r>
        <w:rPr>
          <w:w w:val="99"/>
          <w:sz w:val="24"/>
          <w:szCs w:val="24"/>
        </w:rPr>
        <w:t>Adjustment</w:t>
      </w:r>
      <w:r>
        <w:rPr>
          <w:sz w:val="24"/>
          <w:szCs w:val="24"/>
        </w:rPr>
        <w:t xml:space="preserve">                       </w:t>
      </w:r>
      <w:r>
        <w:rPr>
          <w:w w:val="99"/>
          <w:sz w:val="24"/>
          <w:szCs w:val="24"/>
        </w:rPr>
        <w:t>TA</w:t>
      </w:r>
      <w:r>
        <w:rPr>
          <w:sz w:val="24"/>
          <w:szCs w:val="24"/>
        </w:rPr>
        <w:t xml:space="preserve"> </w:t>
      </w:r>
      <w:r>
        <w:rPr>
          <w:w w:val="99"/>
          <w:sz w:val="24"/>
          <w:szCs w:val="24"/>
        </w:rPr>
        <w:t>Initials</w:t>
      </w:r>
      <w:r>
        <w:rPr>
          <w:sz w:val="24"/>
          <w:szCs w:val="24"/>
        </w:rPr>
        <w:t xml:space="preserve">             </w:t>
      </w:r>
      <w:r>
        <w:rPr>
          <w:w w:val="99"/>
          <w:sz w:val="24"/>
          <w:szCs w:val="24"/>
        </w:rPr>
        <w:t>Date</w:t>
      </w:r>
      <w:r>
        <w:rPr>
          <w:sz w:val="24"/>
          <w:szCs w:val="24"/>
        </w:rPr>
        <w:t xml:space="preserve">                  </w:t>
      </w:r>
      <w:r>
        <w:rPr>
          <w:w w:val="99"/>
          <w:sz w:val="24"/>
          <w:szCs w:val="24"/>
        </w:rPr>
        <w:t>Score</w:t>
      </w:r>
    </w:p>
    <w:p>
      <w:pPr>
        <w:pStyle w:val="Normal"/>
        <w:spacing w:lineRule="exact" w:line="240" w:before="4" w:after="0"/>
        <w:rPr>
          <w:sz w:val="24"/>
          <w:szCs w:val="24"/>
        </w:rPr>
      </w:pPr>
      <w:r>
        <w:rPr>
          <w:sz w:val="24"/>
          <w:szCs w:val="24"/>
        </w:rPr>
      </w:r>
    </w:p>
    <w:p>
      <w:pPr>
        <w:pStyle w:val="Normal"/>
        <w:ind w:left="220" w:hanging="0"/>
        <w:rPr>
          <w:sz w:val="24"/>
          <w:szCs w:val="24"/>
        </w:rPr>
      </w:pPr>
      <w:r>
        <mc:AlternateContent>
          <mc:Choice Requires="wpg">
            <w:drawing>
              <wp:anchor behindDoc="1" distT="0" distB="0" distL="114300" distR="114300" simplePos="0" locked="0" layoutInCell="1" allowOverlap="1" relativeHeight="5">
                <wp:simplePos x="0" y="0"/>
                <wp:positionH relativeFrom="page">
                  <wp:posOffset>5408930</wp:posOffset>
                </wp:positionH>
                <wp:positionV relativeFrom="paragraph">
                  <wp:posOffset>160020</wp:posOffset>
                </wp:positionV>
                <wp:extent cx="915035" cy="635"/>
                <wp:effectExtent l="0" t="0" r="0" b="0"/>
                <wp:wrapNone/>
                <wp:docPr id="4" name=""/>
                <a:graphic xmlns:a="http://schemas.openxmlformats.org/drawingml/2006/main">
                  <a:graphicData uri="http://schemas.microsoft.com/office/word/2010/wordprocessingGroup">
                    <wpg:wgp>
                      <wpg:cNvGrpSpPr/>
                      <wpg:grpSpPr>
                        <a:xfrm>
                          <a:off x="0" y="0"/>
                          <a:ext cx="914400" cy="0"/>
                        </a:xfrm>
                      </wpg:grpSpPr>
                      <wps:wsp>
                        <wps:cNvSpPr/>
                        <wps:spPr>
                          <a:xfrm>
                            <a:off x="0" y="0"/>
                            <a:ext cx="914400" cy="0"/>
                          </a:xfrm>
                          <a:prstGeom prst="line">
                            <a:avLst/>
                          </a:prstGeom>
                          <a:ln w="5040">
                            <a:solidFill>
                              <a:srgbClr val="000000"/>
                            </a:solidFill>
                            <a:round/>
                          </a:ln>
                        </wps:spPr>
                        <wps:style>
                          <a:lnRef idx="0"/>
                          <a:fillRef idx="0"/>
                          <a:effectRef idx="0"/>
                          <a:fontRef idx="minor"/>
                        </wps:style>
                        <wps:bodyPr/>
                      </wps:wsp>
                    </wpg:wgp>
                  </a:graphicData>
                </a:graphic>
              </wp:anchor>
            </w:drawing>
          </mc:Choice>
          <mc:Fallback>
            <w:pict>
              <v:group id="shape_0" style="position:absolute;margin-left:425.9pt;margin-top:12.6pt;width:71.95pt;height:0pt" coordorigin="8518,252" coordsize="1439,0">
                <v:line id="shape_0" from="8518,252" to="9957,252" stroked="t" style="position:absolute;mso-position-horizontal-relative:page">
                  <v:stroke color="black" weight="5040" joinstyle="round" endcap="flat"/>
                  <v:fill o:detectmouseclick="t" on="false"/>
                </v:line>
              </v:group>
            </w:pict>
          </mc:Fallback>
        </mc:AlternateContent>
      </w:r>
      <w:r>
        <w:rPr>
          <w:w w:val="99"/>
          <w:sz w:val="24"/>
          <w:szCs w:val="24"/>
        </w:rPr>
        <w:t>R</w:t>
      </w:r>
      <w:r>
        <w:rPr>
          <w:w w:val="99"/>
          <w:sz w:val="24"/>
          <w:szCs w:val="24"/>
        </w:rPr>
        <w:t>educed</w:t>
      </w:r>
      <w:r>
        <w:rPr>
          <w:sz w:val="24"/>
          <w:szCs w:val="24"/>
        </w:rPr>
        <w:t xml:space="preserve"> </w:t>
      </w:r>
      <w:r>
        <w:rPr>
          <w:w w:val="99"/>
          <w:sz w:val="24"/>
          <w:szCs w:val="24"/>
        </w:rPr>
        <w:t>negative</w:t>
      </w:r>
      <w:r>
        <w:rPr>
          <w:sz w:val="24"/>
          <w:szCs w:val="24"/>
        </w:rPr>
        <w:t xml:space="preserve"> </w:t>
      </w:r>
      <w:r>
        <w:rPr>
          <w:w w:val="99"/>
          <w:sz w:val="24"/>
          <w:szCs w:val="24"/>
        </w:rPr>
        <w:t>slack</w:t>
      </w:r>
      <w:r>
        <w:rPr>
          <w:sz w:val="24"/>
          <w:szCs w:val="24"/>
        </w:rPr>
        <w:t xml:space="preserve"> </w:t>
      </w:r>
      <w:r>
        <w:rPr>
          <w:w w:val="99"/>
          <w:sz w:val="24"/>
          <w:szCs w:val="24"/>
        </w:rPr>
        <w:t>after</w:t>
      </w:r>
      <w:r>
        <w:rPr>
          <w:sz w:val="24"/>
          <w:szCs w:val="24"/>
        </w:rPr>
        <w:t xml:space="preserve"> </w:t>
      </w:r>
      <w:r>
        <w:rPr>
          <w:w w:val="99"/>
          <w:sz w:val="24"/>
          <w:szCs w:val="24"/>
        </w:rPr>
        <w:t>IO-frame</w:t>
      </w:r>
      <w:r>
        <w:rPr>
          <w:sz w:val="24"/>
          <w:szCs w:val="24"/>
        </w:rPr>
        <w:t xml:space="preserve"> </w:t>
      </w:r>
      <w:r>
        <w:rPr>
          <w:w w:val="99"/>
          <w:sz w:val="24"/>
          <w:szCs w:val="24"/>
        </w:rPr>
        <w:t>adjustment</w:t>
      </w:r>
      <w:r>
        <w:rPr>
          <w:sz w:val="24"/>
          <w:szCs w:val="24"/>
        </w:rPr>
        <w:t xml:space="preserve">                    </w:t>
      </w:r>
      <w:r>
        <w:rPr>
          <w:w w:val="99"/>
          <w:sz w:val="24"/>
          <w:szCs w:val="24"/>
          <w:u w:val="single" w:color="000000"/>
        </w:rPr>
        <w:t xml:space="preserve"> </w:t>
      </w:r>
      <w:r>
        <w:rPr>
          <w:sz w:val="24"/>
          <w:szCs w:val="24"/>
          <w:u w:val="single" w:color="000000"/>
        </w:rPr>
        <w:t xml:space="preserve">                 </w:t>
      </w:r>
      <w:r>
        <w:rPr>
          <w:sz w:val="24"/>
          <w:szCs w:val="24"/>
        </w:rPr>
        <w:t xml:space="preserve">                                  </w:t>
      </w:r>
      <w:r>
        <w:rPr>
          <w:w w:val="99"/>
          <w:sz w:val="24"/>
          <w:szCs w:val="24"/>
          <w:u w:val="single" w:color="000000"/>
        </w:rPr>
        <w:t xml:space="preserve"> </w:t>
      </w:r>
      <w:r>
        <w:rPr>
          <w:sz w:val="24"/>
          <w:szCs w:val="24"/>
          <w:u w:val="single" w:color="000000"/>
        </w:rPr>
        <w:t xml:space="preserve">        </w:t>
      </w:r>
      <w:r>
        <w:rPr>
          <w:w w:val="99"/>
          <w:sz w:val="24"/>
          <w:szCs w:val="24"/>
          <w:u w:val="single" w:color="000000"/>
        </w:rPr>
        <w:t>/4</w:t>
      </w:r>
    </w:p>
    <w:p>
      <w:pPr>
        <w:pStyle w:val="Normal"/>
        <w:spacing w:lineRule="exact" w:line="220" w:before="5" w:after="0"/>
        <w:rPr>
          <w:sz w:val="22"/>
          <w:szCs w:val="22"/>
        </w:rPr>
      </w:pPr>
      <w:r>
        <w:rPr>
          <w:sz w:val="22"/>
          <w:szCs w:val="22"/>
        </w:rPr>
      </w:r>
    </w:p>
    <w:p>
      <w:pPr>
        <w:pStyle w:val="Normal"/>
        <w:spacing w:lineRule="exact" w:line="220" w:before="19" w:after="0"/>
        <w:ind w:left="279" w:hanging="0"/>
        <w:rPr>
          <w:sz w:val="24"/>
          <w:szCs w:val="24"/>
        </w:rPr>
      </w:pPr>
      <w:r>
        <w:rPr>
          <w:w w:val="99"/>
          <w:position w:val="-3"/>
          <w:sz w:val="24"/>
          <w:szCs w:val="24"/>
        </w:rPr>
        <w:t>What</w:t>
      </w:r>
      <w:r>
        <w:rPr>
          <w:position w:val="-3"/>
          <w:sz w:val="24"/>
          <w:szCs w:val="24"/>
        </w:rPr>
        <w:t xml:space="preserve"> </w:t>
      </w:r>
      <w:r>
        <w:rPr>
          <w:w w:val="99"/>
          <w:position w:val="-3"/>
          <w:sz w:val="24"/>
          <w:szCs w:val="24"/>
        </w:rPr>
        <w:t>change(s)</w:t>
      </w:r>
      <w:r>
        <w:rPr>
          <w:position w:val="-3"/>
          <w:sz w:val="24"/>
          <w:szCs w:val="24"/>
        </w:rPr>
        <w:t xml:space="preserve"> </w:t>
      </w:r>
      <w:r>
        <w:rPr>
          <w:w w:val="99"/>
          <w:position w:val="-3"/>
          <w:sz w:val="24"/>
          <w:szCs w:val="24"/>
        </w:rPr>
        <w:t>were</w:t>
      </w:r>
      <w:r>
        <w:rPr>
          <w:position w:val="-3"/>
          <w:sz w:val="24"/>
          <w:szCs w:val="24"/>
        </w:rPr>
        <w:t xml:space="preserve"> </w:t>
      </w:r>
      <w:r>
        <w:rPr>
          <w:w w:val="99"/>
          <w:position w:val="-3"/>
          <w:sz w:val="24"/>
          <w:szCs w:val="24"/>
        </w:rPr>
        <w:t>made</w:t>
      </w:r>
      <w:r>
        <w:rPr>
          <w:position w:val="-3"/>
          <w:sz w:val="24"/>
          <w:szCs w:val="24"/>
        </w:rPr>
        <w:t xml:space="preserve"> </w:t>
      </w:r>
      <w:r>
        <w:rPr>
          <w:w w:val="99"/>
          <w:position w:val="-3"/>
          <w:sz w:val="24"/>
          <w:szCs w:val="24"/>
        </w:rPr>
        <w:t>and</w:t>
      </w:r>
      <w:r>
        <w:rPr>
          <w:position w:val="-3"/>
          <w:sz w:val="24"/>
          <w:szCs w:val="24"/>
        </w:rPr>
        <w:t xml:space="preserve"> </w:t>
      </w:r>
      <w:r>
        <w:rPr>
          <w:w w:val="99"/>
          <w:position w:val="-3"/>
          <w:sz w:val="24"/>
          <w:szCs w:val="24"/>
        </w:rPr>
        <w:t>why</w:t>
      </w:r>
      <w:r>
        <w:rPr>
          <w:position w:val="-3"/>
          <w:sz w:val="24"/>
          <w:szCs w:val="24"/>
        </w:rPr>
        <w:t xml:space="preserve"> </w:t>
      </w:r>
      <w:r>
        <w:rPr>
          <w:w w:val="99"/>
          <w:position w:val="-3"/>
          <w:sz w:val="24"/>
          <w:szCs w:val="24"/>
        </w:rPr>
        <w:t>do</w:t>
      </w:r>
      <w:r>
        <w:rPr>
          <w:position w:val="-3"/>
          <w:sz w:val="24"/>
          <w:szCs w:val="24"/>
        </w:rPr>
        <w:t xml:space="preserve"> </w:t>
      </w:r>
      <w:r>
        <w:rPr>
          <w:w w:val="99"/>
          <w:position w:val="-3"/>
          <w:sz w:val="24"/>
          <w:szCs w:val="24"/>
        </w:rPr>
        <w:t>you</w:t>
      </w:r>
      <w:r>
        <w:rPr>
          <w:position w:val="-3"/>
          <w:sz w:val="24"/>
          <w:szCs w:val="24"/>
        </w:rPr>
        <w:t xml:space="preserve"> </w:t>
      </w:r>
      <w:r>
        <w:rPr>
          <w:w w:val="99"/>
          <w:position w:val="-3"/>
          <w:sz w:val="24"/>
          <w:szCs w:val="24"/>
        </w:rPr>
        <w:t>think</w:t>
      </w:r>
      <w:r>
        <w:rPr>
          <w:position w:val="-3"/>
          <w:sz w:val="24"/>
          <w:szCs w:val="24"/>
        </w:rPr>
        <w:t xml:space="preserve"> </w:t>
      </w:r>
      <w:r>
        <w:rPr>
          <w:w w:val="99"/>
          <w:position w:val="-3"/>
          <w:sz w:val="24"/>
          <w:szCs w:val="24"/>
        </w:rPr>
        <w:t>they</w:t>
      </w:r>
    </w:p>
    <w:p>
      <w:pPr>
        <w:pStyle w:val="Normal"/>
        <w:spacing w:lineRule="exact" w:line="320"/>
        <w:ind w:left="220" w:hanging="0"/>
        <w:rPr>
          <w:sz w:val="24"/>
          <w:szCs w:val="24"/>
        </w:rPr>
      </w:pPr>
      <w:r>
        <mc:AlternateContent>
          <mc:Choice Requires="wpg">
            <w:drawing>
              <wp:anchor behindDoc="1" distT="0" distB="0" distL="114300" distR="114300" simplePos="0" locked="0" layoutInCell="1" allowOverlap="1" relativeHeight="6">
                <wp:simplePos x="0" y="0"/>
                <wp:positionH relativeFrom="page">
                  <wp:posOffset>685800</wp:posOffset>
                </wp:positionH>
                <wp:positionV relativeFrom="paragraph">
                  <wp:posOffset>891540</wp:posOffset>
                </wp:positionV>
                <wp:extent cx="6414135" cy="5715"/>
                <wp:effectExtent l="0" t="0" r="0" b="0"/>
                <wp:wrapNone/>
                <wp:docPr id="5" name=""/>
                <a:graphic xmlns:a="http://schemas.openxmlformats.org/drawingml/2006/main">
                  <a:graphicData uri="http://schemas.microsoft.com/office/word/2010/wordprocessingGroup">
                    <wpg:wgp>
                      <wpg:cNvGrpSpPr/>
                      <wpg:grpSpPr>
                        <a:xfrm>
                          <a:off x="0" y="0"/>
                          <a:ext cx="6413400" cy="5040"/>
                        </a:xfrm>
                      </wpg:grpSpPr>
                      <wps:wsp>
                        <wps:cNvSpPr/>
                        <wps:spPr>
                          <a:xfrm>
                            <a:off x="0" y="0"/>
                            <a:ext cx="6413400" cy="0"/>
                          </a:xfrm>
                          <a:prstGeom prst="line">
                            <a:avLst/>
                          </a:prstGeom>
                          <a:ln w="5040">
                            <a:solidFill>
                              <a:srgbClr val="000000"/>
                            </a:solidFill>
                            <a:round/>
                          </a:ln>
                        </wps:spPr>
                        <wps:style>
                          <a:lnRef idx="0"/>
                          <a:fillRef idx="0"/>
                          <a:effectRef idx="0"/>
                          <a:fontRef idx="minor"/>
                        </wps:style>
                        <wps:bodyPr/>
                      </wps:wsp>
                      <wps:wsp>
                        <wps:cNvSpPr/>
                        <wps:spPr>
                          <a:xfrm>
                            <a:off x="0" y="0"/>
                            <a:ext cx="6413400" cy="0"/>
                          </a:xfrm>
                          <a:prstGeom prst="line">
                            <a:avLst/>
                          </a:prstGeom>
                          <a:ln w="5040">
                            <a:solidFill>
                              <a:srgbClr val="000000"/>
                            </a:solidFill>
                            <a:round/>
                          </a:ln>
                        </wps:spPr>
                        <wps:style>
                          <a:lnRef idx="0"/>
                          <a:fillRef idx="0"/>
                          <a:effectRef idx="0"/>
                          <a:fontRef idx="minor"/>
                        </wps:style>
                        <wps:bodyPr/>
                      </wps:wsp>
                      <wps:wsp>
                        <wps:cNvSpPr/>
                        <wps:spPr>
                          <a:xfrm>
                            <a:off x="0" y="5040"/>
                            <a:ext cx="6413400" cy="0"/>
                          </a:xfrm>
                          <a:prstGeom prst="line">
                            <a:avLst/>
                          </a:prstGeom>
                          <a:ln w="5040">
                            <a:solidFill>
                              <a:srgbClr val="000000"/>
                            </a:solidFill>
                            <a:round/>
                          </a:ln>
                        </wps:spPr>
                        <wps:style>
                          <a:lnRef idx="0"/>
                          <a:fillRef idx="0"/>
                          <a:effectRef idx="0"/>
                          <a:fontRef idx="minor"/>
                        </wps:style>
                        <wps:bodyPr/>
                      </wps:wsp>
                      <wps:wsp>
                        <wps:cNvSpPr/>
                        <wps:spPr>
                          <a:xfrm>
                            <a:off x="0" y="5040"/>
                            <a:ext cx="6413400" cy="0"/>
                          </a:xfrm>
                          <a:prstGeom prst="line">
                            <a:avLst/>
                          </a:prstGeom>
                          <a:ln w="5040">
                            <a:solidFill>
                              <a:srgbClr val="000000"/>
                            </a:solidFill>
                            <a:round/>
                          </a:ln>
                        </wps:spPr>
                        <wps:style>
                          <a:lnRef idx="0"/>
                          <a:fillRef idx="0"/>
                          <a:effectRef idx="0"/>
                          <a:fontRef idx="minor"/>
                        </wps:style>
                        <wps:bodyPr/>
                      </wps:wsp>
                    </wpg:wgp>
                  </a:graphicData>
                </a:graphic>
              </wp:anchor>
            </w:drawing>
          </mc:Choice>
          <mc:Fallback>
            <w:pict>
              <v:group id="shape_0" style="position:absolute;margin-left:54pt;margin-top:70.2pt;width:504.95pt;height:0.35pt" coordorigin="1080,1404" coordsize="10099,7">
                <v:line id="shape_0" from="1080,1404" to="11179,1404" stroked="t" style="position:absolute;mso-position-horizontal-relative:page">
                  <v:stroke color="black" weight="5040" joinstyle="round" endcap="flat"/>
                  <v:fill o:detectmouseclick="t" on="false"/>
                </v:line>
                <v:line id="shape_0" from="1080,1404" to="11179,1404" stroked="t" style="position:absolute;mso-position-horizontal-relative:page">
                  <v:stroke color="black" weight="5040" joinstyle="round" endcap="flat"/>
                  <v:fill o:detectmouseclick="t" on="false"/>
                </v:line>
                <v:line id="shape_0" from="1080,1412" to="11179,1412" stroked="t" style="position:absolute;mso-position-horizontal-relative:page">
                  <v:stroke color="black" weight="5040" joinstyle="round" endcap="flat"/>
                  <v:fill o:detectmouseclick="t" on="false"/>
                </v:line>
                <v:line id="shape_0" from="1080,1412" to="11179,1412" stroked="t" style="position:absolute;mso-position-horizontal-relative:page">
                  <v:stroke color="black" weight="5040" joinstyle="round" endcap="flat"/>
                  <v:fill o:detectmouseclick="t" on="false"/>
                </v:line>
              </v:group>
            </w:pict>
          </mc:Fallback>
        </mc:AlternateContent>
      </w:r>
      <w:r>
        <w:rPr>
          <w:w w:val="99"/>
          <w:position w:val="0"/>
          <w:sz w:val="24"/>
          <w:szCs w:val="24"/>
        </w:rPr>
        <w:t>r</w:t>
      </w:r>
      <w:r>
        <w:rPr>
          <w:w w:val="99"/>
          <w:position w:val="0"/>
          <w:sz w:val="24"/>
          <w:szCs w:val="24"/>
        </w:rPr>
        <w:t>esulted</w:t>
      </w:r>
      <w:r>
        <w:rPr>
          <w:position w:val="0"/>
          <w:sz w:val="24"/>
          <w:szCs w:val="24"/>
        </w:rPr>
        <w:t xml:space="preserve"> </w:t>
      </w:r>
      <w:r>
        <w:rPr>
          <w:w w:val="99"/>
          <w:position w:val="0"/>
          <w:sz w:val="24"/>
          <w:szCs w:val="24"/>
        </w:rPr>
        <w:t>in</w:t>
      </w:r>
      <w:r>
        <w:rPr>
          <w:position w:val="0"/>
          <w:sz w:val="24"/>
          <w:szCs w:val="24"/>
        </w:rPr>
        <w:t xml:space="preserve"> </w:t>
      </w:r>
      <w:r>
        <w:rPr>
          <w:w w:val="99"/>
          <w:position w:val="0"/>
          <w:sz w:val="24"/>
          <w:szCs w:val="24"/>
        </w:rPr>
        <w:t>the</w:t>
      </w:r>
      <w:r>
        <w:rPr>
          <w:position w:val="0"/>
          <w:sz w:val="24"/>
          <w:szCs w:val="24"/>
        </w:rPr>
        <w:t xml:space="preserve"> </w:t>
      </w:r>
      <w:r>
        <w:rPr>
          <w:w w:val="99"/>
          <w:position w:val="0"/>
          <w:sz w:val="24"/>
          <w:szCs w:val="24"/>
        </w:rPr>
        <w:t>reduction</w:t>
      </w:r>
      <w:r>
        <w:rPr>
          <w:position w:val="0"/>
          <w:sz w:val="24"/>
          <w:szCs w:val="24"/>
        </w:rPr>
        <w:t xml:space="preserve">                                                                                                                 </w:t>
      </w:r>
      <w:r>
        <w:rPr>
          <w:w w:val="99"/>
          <w:position w:val="13"/>
          <w:sz w:val="24"/>
          <w:szCs w:val="24"/>
          <w:u w:val="single" w:color="000000"/>
        </w:rPr>
        <w:t xml:space="preserve"> </w:t>
      </w:r>
      <w:r>
        <w:rPr>
          <w:position w:val="13"/>
          <w:sz w:val="24"/>
          <w:szCs w:val="24"/>
          <w:u w:val="single" w:color="000000"/>
        </w:rPr>
        <w:t xml:space="preserve">        </w:t>
      </w:r>
      <w:r>
        <w:rPr>
          <w:w w:val="99"/>
          <w:position w:val="13"/>
          <w:sz w:val="24"/>
          <w:szCs w:val="24"/>
          <w:u w:val="single" w:color="000000"/>
        </w:rPr>
        <w:t>/2</w:t>
      </w:r>
    </w:p>
    <w:p>
      <w:pPr>
        <w:pStyle w:val="Normal"/>
        <w:spacing w:lineRule="exact" w:line="200"/>
        <w:rPr/>
      </w:pPr>
      <w:r>
        <w:rPr/>
        <w:tab/>
      </w:r>
      <w:r>
        <w:rPr/>
        <w:t>The U1(d_minus) and U2(d_plus) IO pads were put much closer to the U7(transmit) IO pad. The write_data, write_enable, fifo_full and fifo_empty IO pads were also pushed much closer to each other. This resulted in the reduced slack because there is now less distance between the wiring connection of dedicated IO, hence much faster data transfer time.</w:t>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80" w:before="1" w:after="0"/>
        <w:rPr>
          <w:sz w:val="28"/>
          <w:szCs w:val="28"/>
        </w:rPr>
      </w:pPr>
      <w:r>
        <w:rPr>
          <w:sz w:val="28"/>
          <w:szCs w:val="28"/>
        </w:rPr>
      </w:r>
    </w:p>
    <w:p>
      <w:pPr>
        <w:pStyle w:val="Normal"/>
        <w:spacing w:before="19" w:after="0"/>
        <w:ind w:left="220" w:hanging="0"/>
        <w:rPr>
          <w:sz w:val="24"/>
          <w:szCs w:val="24"/>
        </w:rPr>
      </w:pPr>
      <w:r>
        <w:rPr>
          <w:w w:val="99"/>
          <w:sz w:val="24"/>
          <w:szCs w:val="24"/>
        </w:rPr>
        <w:t>Total</w:t>
      </w:r>
      <w:r>
        <w:rPr>
          <w:sz w:val="24"/>
          <w:szCs w:val="24"/>
        </w:rPr>
        <w:t xml:space="preserve"> </w:t>
      </w:r>
      <w:r>
        <w:rPr>
          <w:w w:val="99"/>
          <w:sz w:val="24"/>
          <w:szCs w:val="24"/>
        </w:rPr>
        <w:t>points</w:t>
      </w:r>
      <w:r>
        <w:rPr>
          <w:sz w:val="24"/>
          <w:szCs w:val="24"/>
        </w:rPr>
        <w:t xml:space="preserve"> </w:t>
      </w:r>
      <w:r>
        <w:rPr>
          <w:w w:val="99"/>
          <w:sz w:val="24"/>
          <w:szCs w:val="24"/>
        </w:rPr>
        <w:t>for</w:t>
      </w:r>
      <w:r>
        <w:rPr>
          <w:sz w:val="24"/>
          <w:szCs w:val="24"/>
        </w:rPr>
        <w:t xml:space="preserve"> </w:t>
      </w:r>
      <w:r>
        <w:rPr>
          <w:w w:val="99"/>
          <w:sz w:val="24"/>
          <w:szCs w:val="24"/>
        </w:rPr>
        <w:t>lab</w:t>
      </w:r>
      <w:r>
        <w:rPr>
          <w:sz w:val="24"/>
          <w:szCs w:val="24"/>
        </w:rPr>
        <w:t xml:space="preserve">                                                                                                                         </w:t>
      </w:r>
      <w:r>
        <w:rPr>
          <w:w w:val="99"/>
          <w:sz w:val="24"/>
          <w:szCs w:val="24"/>
          <w:u w:val="single" w:color="000000"/>
        </w:rPr>
        <w:t xml:space="preserve"> </w:t>
      </w:r>
      <w:r>
        <w:rPr>
          <w:sz w:val="24"/>
          <w:szCs w:val="24"/>
          <w:u w:val="single" w:color="000000"/>
        </w:rPr>
        <w:t xml:space="preserve">       </w:t>
      </w:r>
      <w:r>
        <w:rPr>
          <w:w w:val="99"/>
          <w:sz w:val="24"/>
          <w:szCs w:val="24"/>
          <w:u w:val="single" w:color="000000"/>
        </w:rPr>
        <w:t>/20</w:t>
      </w:r>
    </w:p>
    <w:p>
      <w:pPr>
        <w:pStyle w:val="Normal"/>
        <w:spacing w:lineRule="exact" w:line="160" w:before="1" w:after="0"/>
        <w:rPr>
          <w:sz w:val="16"/>
          <w:szCs w:val="16"/>
        </w:rPr>
      </w:pPr>
      <w:r>
        <w:rPr>
          <w:sz w:val="16"/>
          <w:szCs w:val="16"/>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before="19" w:after="0"/>
        <w:ind w:left="4553" w:right="4553" w:hanging="0"/>
        <w:jc w:val="center"/>
        <w:rPr/>
      </w:pPr>
      <w:r>
        <w:rPr>
          <w:w w:val="99"/>
          <w:sz w:val="24"/>
          <w:szCs w:val="24"/>
        </w:rPr>
        <w:t>Page</w:t>
      </w:r>
      <w:r>
        <w:rPr>
          <w:sz w:val="24"/>
          <w:szCs w:val="24"/>
        </w:rPr>
        <w:t xml:space="preserve"> </w:t>
      </w:r>
      <w:r>
        <w:rPr>
          <w:w w:val="99"/>
          <w:sz w:val="24"/>
          <w:szCs w:val="24"/>
        </w:rPr>
        <w:t>2</w:t>
      </w:r>
      <w:r>
        <w:rPr>
          <w:sz w:val="24"/>
          <w:szCs w:val="24"/>
        </w:rPr>
        <w:t xml:space="preserve"> </w:t>
      </w:r>
      <w:r>
        <w:rPr>
          <w:w w:val="99"/>
          <w:sz w:val="24"/>
          <w:szCs w:val="24"/>
        </w:rPr>
        <w:t>of</w:t>
      </w:r>
      <w:r>
        <w:rPr>
          <w:sz w:val="24"/>
          <w:szCs w:val="24"/>
        </w:rPr>
        <w:t xml:space="preserve"> </w:t>
      </w:r>
      <w:r>
        <w:rPr>
          <w:w w:val="99"/>
          <w:sz w:val="24"/>
          <w:szCs w:val="24"/>
        </w:rPr>
        <w:t>2</w:t>
      </w:r>
    </w:p>
    <w:sectPr>
      <w:type w:val="nextPage"/>
      <w:pgSz w:w="12240" w:h="15840"/>
      <w:pgMar w:left="980" w:right="980" w:header="0" w:top="640" w:footer="0" w:bottom="28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3490"/>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link w:val="Heading1Char"/>
    <w:uiPriority w:val="9"/>
    <w:qFormat/>
    <w:rsid w:val="001b3490"/>
    <w:pPr>
      <w:keepNext w:val="true"/>
      <w:numPr>
        <w:ilvl w:val="0"/>
        <w:numId w:val="1"/>
      </w:numPr>
      <w:spacing w:before="240" w:after="60"/>
      <w:outlineLvl w:val="0"/>
    </w:pPr>
    <w:rPr>
      <w:rFonts w:ascii="Cambria" w:hAnsi="Cambria" w:eastAsia="宋体" w:cs="" w:asciiTheme="majorHAnsi" w:cstheme="majorBidi" w:eastAsiaTheme="majorEastAsia" w:hAnsiTheme="majorHAnsi"/>
      <w:b/>
      <w:bCs/>
      <w:sz w:val="32"/>
      <w:szCs w:val="32"/>
    </w:rPr>
  </w:style>
  <w:style w:type="paragraph" w:styleId="Heading2">
    <w:name w:val="Heading 2"/>
    <w:basedOn w:val="Normal"/>
    <w:next w:val="Normal"/>
    <w:link w:val="Heading2Char"/>
    <w:uiPriority w:val="9"/>
    <w:semiHidden/>
    <w:unhideWhenUsed/>
    <w:qFormat/>
    <w:rsid w:val="001b3490"/>
    <w:pPr>
      <w:keepNext w:val="true"/>
      <w:numPr>
        <w:ilvl w:val="1"/>
        <w:numId w:val="1"/>
      </w:numPr>
      <w:spacing w:before="240" w:after="60"/>
      <w:outlineLvl w:val="1"/>
    </w:pPr>
    <w:rPr>
      <w:rFonts w:ascii="Cambria" w:hAnsi="Cambria" w:eastAsia="宋体"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numPr>
        <w:ilvl w:val="2"/>
        <w:numId w:val="1"/>
      </w:numPr>
      <w:spacing w:before="240" w:after="60"/>
      <w:outlineLvl w:val="2"/>
    </w:pPr>
    <w:rPr>
      <w:rFonts w:ascii="Cambria" w:hAnsi="Cambria" w:eastAsia="宋体"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numPr>
        <w:ilvl w:val="3"/>
        <w:numId w:val="1"/>
      </w:numPr>
      <w:spacing w:before="240" w:after="60"/>
      <w:outlineLvl w:val="3"/>
    </w:pPr>
    <w:rPr>
      <w:rFonts w:ascii="Calibri" w:hAnsi="Calibri" w:eastAsia="宋体"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Calibri" w:hAnsi="Calibri" w:eastAsia="宋体"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Calibri" w:hAnsi="Calibri" w:eastAsia="宋体"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Calibri" w:hAnsi="Calibri" w:eastAsia="宋体"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Cambria" w:hAnsi="Cambria" w:eastAsia="宋体"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宋体"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宋体"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宋体"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宋体"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宋体"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宋体"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宋体"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宋体" w:cs="" w:asciiTheme="majorHAnsi" w:cstheme="majorBidi" w:eastAsiaTheme="majorEastAsia" w:hAnsiTheme="majorHAnsi"/>
      <w:sz w:val="22"/>
      <w:szCs w:val="22"/>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LibreOffice/5.3.6.1$Linux_X86_64 LibreOffice_project/30$Build-1</Application>
  <Pages>2</Pages>
  <Words>401</Words>
  <Characters>2046</Characters>
  <CharactersWithSpaces>4728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2020-04-10T01:43:00Z</dcterms:created>
  <dc:creator/>
  <dc:description/>
  <dc:language>en-US</dc:language>
  <cp:lastModifiedBy/>
  <dcterms:modified xsi:type="dcterms:W3CDTF">2020-04-16T20:56:21Z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